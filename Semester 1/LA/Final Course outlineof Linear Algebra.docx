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5440B" w14:textId="7ED7B126" w:rsidR="001D6639" w:rsidRDefault="004A580A">
      <w:pPr>
        <w:spacing w:line="200" w:lineRule="exact"/>
      </w:pPr>
      <w:r>
        <w:pict w14:anchorId="0D2ED930">
          <v:group id="_x0000_s1178" style="position:absolute;margin-left:35.9pt;margin-top:353.1pt;width:522pt;height:0;z-index:-251644416;mso-position-horizontal-relative:page;mso-position-vertical-relative:page" coordorigin="718,7062" coordsize="10440,0">
            <v:shape id="_x0000_s1179" style="position:absolute;left:718;top:7062;width:10440;height:0" coordorigin="718,7062" coordsize="10440,0" path="m718,7062r10440,e" filled="f" strokeweight="1.5pt">
              <v:path arrowok="t"/>
            </v:shape>
            <w10:wrap anchorx="page" anchory="page"/>
          </v:group>
        </w:pict>
      </w:r>
      <w:r>
        <w:pict w14:anchorId="594EB185">
          <v:group id="_x0000_s1176" style="position:absolute;margin-left:33.65pt;margin-top:268.2pt;width:525.75pt;height:0;z-index:-251645440;mso-position-horizontal-relative:page;mso-position-vertical-relative:page" coordorigin="673,5364" coordsize="10515,0">
            <v:shape id="_x0000_s1177" style="position:absolute;left:673;top:5364;width:10515;height:0" coordorigin="673,5364" coordsize="10515,0" path="m673,5364r10515,e" filled="f" strokeweight="1.5pt">
              <v:path arrowok="t"/>
            </v:shape>
            <w10:wrap anchorx="page" anchory="page"/>
          </v:group>
        </w:pict>
      </w:r>
      <w:r>
        <w:pict w14:anchorId="3AFD262A">
          <v:group id="_x0000_s1172" style="position:absolute;margin-left:120.8pt;margin-top:427.6pt;width:474.5pt;height:19.8pt;z-index:-251666944;mso-position-horizontal-relative:page;mso-position-vertical-relative:page" coordorigin="2416,8552" coordsize="9490,396">
            <v:shape id="_x0000_s1175" style="position:absolute;left:2427;top:8562;width:9480;height:0" coordorigin="2427,8562" coordsize="9480,0" path="m2427,8562r9479,e" filled="f" strokeweight=".58pt">
              <v:path arrowok="t"/>
            </v:shape>
            <v:shape id="_x0000_s1174" style="position:absolute;left:2427;top:8937;width:9480;height:0" coordorigin="2427,8937" coordsize="9480,0" path="m2427,8937r9479,e" filled="f" strokeweight=".58pt">
              <v:path arrowok="t"/>
            </v:shape>
            <v:shape id="_x0000_s1173" style="position:absolute;left:2422;top:8557;width:0;height:384" coordorigin="2422,8557" coordsize="0,384" path="m2422,8557r,384e" filled="f" strokeweight=".58pt">
              <v:path arrowok="t"/>
            </v:shape>
            <w10:wrap anchorx="page" anchory="page"/>
          </v:group>
        </w:pict>
      </w:r>
    </w:p>
    <w:p w14:paraId="3A601E42" w14:textId="77777777" w:rsidR="001D6639" w:rsidRDefault="001D6639">
      <w:pPr>
        <w:spacing w:before="15" w:line="200" w:lineRule="exact"/>
      </w:pPr>
    </w:p>
    <w:p w14:paraId="0DB26442" w14:textId="77777777" w:rsidR="00816B2E" w:rsidRDefault="004A580A" w:rsidP="00816B2E">
      <w:pPr>
        <w:ind w:left="720" w:firstLine="720"/>
        <w:jc w:val="center"/>
        <w:rPr>
          <w:rFonts w:eastAsia="MS Mincho"/>
          <w:b/>
          <w:sz w:val="48"/>
          <w:szCs w:val="50"/>
        </w:rPr>
      </w:pPr>
      <w:r>
        <w:rPr>
          <w:sz w:val="24"/>
          <w:szCs w:val="24"/>
        </w:rPr>
        <w:object w:dxaOrig="1440" w:dyaOrig="1440" w14:anchorId="32692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5" type="#_x0000_t75" style="position:absolute;left:0;text-align:left;margin-left:0;margin-top:-9pt;width:63pt;height:34.1pt;z-index:251676160">
            <v:imagedata r:id="rId5" o:title=""/>
          </v:shape>
          <o:OLEObject Type="Embed" ProgID="CorelDraw.Graphic.8" ShapeID="_x0000_s1185" DrawAspect="Content" ObjectID="_1705217605" r:id="rId6"/>
        </w:object>
      </w:r>
      <w:r w:rsidR="00816B2E">
        <w:rPr>
          <w:rFonts w:eastAsia="MS Mincho"/>
          <w:b/>
          <w:sz w:val="48"/>
          <w:szCs w:val="50"/>
        </w:rPr>
        <w:t xml:space="preserve"> National University </w:t>
      </w:r>
      <w:r w:rsidR="00816B2E">
        <w:rPr>
          <w:rFonts w:eastAsia="MS Mincho"/>
          <w:b/>
          <w:sz w:val="48"/>
          <w:szCs w:val="50"/>
        </w:rPr>
        <w:tab/>
      </w:r>
      <w:r w:rsidR="00816B2E">
        <w:rPr>
          <w:rFonts w:eastAsia="MS Mincho"/>
          <w:b/>
          <w:sz w:val="48"/>
          <w:szCs w:val="50"/>
        </w:rPr>
        <w:tab/>
      </w:r>
      <w:r w:rsidR="00816B2E">
        <w:rPr>
          <w:noProof/>
        </w:rPr>
        <w:drawing>
          <wp:inline distT="0" distB="0" distL="0" distR="0" wp14:anchorId="10D94C3E" wp14:editId="7B4EAC81">
            <wp:extent cx="590550" cy="285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42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B2E">
        <w:rPr>
          <w:rFonts w:eastAsia="MS Mincho"/>
          <w:b/>
          <w:sz w:val="48"/>
          <w:szCs w:val="50"/>
        </w:rPr>
        <w:tab/>
        <w:t xml:space="preserve"> </w:t>
      </w:r>
    </w:p>
    <w:p w14:paraId="0FBCE277" w14:textId="4A439761" w:rsidR="00816B2E" w:rsidRDefault="00816B2E" w:rsidP="00816B2E">
      <w:pPr>
        <w:pBdr>
          <w:bottom w:val="single" w:sz="12" w:space="2" w:color="auto"/>
        </w:pBdr>
        <w:ind w:firstLine="720"/>
        <w:rPr>
          <w:b/>
          <w:spacing w:val="60"/>
          <w:sz w:val="22"/>
          <w:szCs w:val="32"/>
        </w:rPr>
      </w:pPr>
      <w:r>
        <w:rPr>
          <w:b/>
          <w:spacing w:val="60"/>
          <w:sz w:val="22"/>
          <w:szCs w:val="32"/>
        </w:rPr>
        <w:t xml:space="preserve">   </w:t>
      </w:r>
      <w:r w:rsidR="0023757F">
        <w:rPr>
          <w:b/>
          <w:spacing w:val="60"/>
          <w:sz w:val="22"/>
          <w:szCs w:val="32"/>
        </w:rPr>
        <w:t xml:space="preserve">        </w:t>
      </w:r>
      <w:r>
        <w:rPr>
          <w:b/>
          <w:spacing w:val="60"/>
          <w:sz w:val="22"/>
          <w:szCs w:val="32"/>
        </w:rPr>
        <w:t xml:space="preserve"> Of Computer &amp; Emerging Sciences</w:t>
      </w:r>
    </w:p>
    <w:p w14:paraId="5C48A255" w14:textId="319BC7EB" w:rsidR="00816B2E" w:rsidRDefault="00816B2E" w:rsidP="00816B2E">
      <w:pPr>
        <w:pBdr>
          <w:bottom w:val="single" w:sz="12" w:space="2" w:color="auto"/>
        </w:pBdr>
        <w:rPr>
          <w:b/>
          <w:spacing w:val="60"/>
          <w:sz w:val="22"/>
          <w:szCs w:val="32"/>
        </w:rPr>
      </w:pPr>
      <w:r>
        <w:rPr>
          <w:b/>
          <w:spacing w:val="60"/>
          <w:sz w:val="22"/>
          <w:szCs w:val="32"/>
        </w:rPr>
        <w:t xml:space="preserve">                       </w:t>
      </w:r>
      <w:r w:rsidR="0023757F">
        <w:rPr>
          <w:b/>
          <w:spacing w:val="60"/>
          <w:sz w:val="22"/>
          <w:szCs w:val="32"/>
        </w:rPr>
        <w:t xml:space="preserve">            </w:t>
      </w:r>
      <w:r>
        <w:rPr>
          <w:b/>
          <w:spacing w:val="60"/>
          <w:sz w:val="22"/>
          <w:szCs w:val="32"/>
        </w:rPr>
        <w:t>Karachi</w:t>
      </w:r>
      <w:r>
        <w:rPr>
          <w:b/>
          <w:spacing w:val="60"/>
          <w:sz w:val="22"/>
          <w:szCs w:val="32"/>
        </w:rPr>
        <w:tab/>
      </w:r>
      <w:r>
        <w:rPr>
          <w:b/>
          <w:spacing w:val="60"/>
          <w:sz w:val="22"/>
          <w:szCs w:val="32"/>
        </w:rPr>
        <w:tab/>
      </w:r>
    </w:p>
    <w:p w14:paraId="69886C12" w14:textId="77777777" w:rsidR="00816B2E" w:rsidRDefault="00816B2E" w:rsidP="00816B2E">
      <w:pPr>
        <w:pBdr>
          <w:bottom w:val="single" w:sz="12" w:space="2" w:color="auto"/>
        </w:pBdr>
        <w:rPr>
          <w:b/>
          <w:spacing w:val="60"/>
          <w:sz w:val="6"/>
          <w:szCs w:val="32"/>
        </w:rPr>
      </w:pPr>
    </w:p>
    <w:p w14:paraId="31A6DC89" w14:textId="77777777" w:rsidR="00816B2E" w:rsidRDefault="00816B2E" w:rsidP="00816B2E">
      <w:pPr>
        <w:jc w:val="center"/>
        <w:rPr>
          <w:b/>
          <w:sz w:val="14"/>
          <w:u w:val="single"/>
        </w:rPr>
      </w:pPr>
    </w:p>
    <w:p w14:paraId="6967401F" w14:textId="77777777" w:rsidR="00816B2E" w:rsidRDefault="00816B2E" w:rsidP="00816B2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Course Outlines of BS (CS) Degree Program</w:t>
      </w:r>
    </w:p>
    <w:tbl>
      <w:tblPr>
        <w:tblpPr w:leftFromText="180" w:rightFromText="180" w:vertAnchor="text" w:horzAnchor="margin" w:tblpXSpec="center" w:tblpY="240"/>
        <w:tblW w:w="10302" w:type="dxa"/>
        <w:tblCellSpacing w:w="86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5833"/>
        <w:gridCol w:w="1463"/>
        <w:gridCol w:w="1032"/>
      </w:tblGrid>
      <w:tr w:rsidR="00816B2E" w14:paraId="431E5344" w14:textId="77777777" w:rsidTr="000B2DA7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13C2A0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Course Instructor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340A" w14:textId="5FD4FE18" w:rsidR="00816B2E" w:rsidRPr="006A6264" w:rsidRDefault="00816B2E" w:rsidP="008842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Ms. </w:t>
            </w:r>
            <w:r w:rsidR="008842BC">
              <w:rPr>
                <w:sz w:val="22"/>
                <w:szCs w:val="22"/>
              </w:rPr>
              <w:t>Alishba Tariq</w:t>
            </w:r>
          </w:p>
        </w:tc>
        <w:tc>
          <w:tcPr>
            <w:tcW w:w="0" w:type="auto"/>
            <w:vAlign w:val="center"/>
            <w:hideMark/>
          </w:tcPr>
          <w:p w14:paraId="0FBF3B27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D00A4" w14:textId="61C60C3D" w:rsidR="00816B2E" w:rsidRPr="006A6264" w:rsidRDefault="008842BC" w:rsidP="000B2D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</w:t>
            </w:r>
          </w:p>
        </w:tc>
      </w:tr>
      <w:tr w:rsidR="00816B2E" w14:paraId="2F329EB7" w14:textId="77777777" w:rsidTr="000B2DA7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6D40AD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Batch/Section(s)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7190B" w14:textId="6F3CD528" w:rsidR="00816B2E" w:rsidRPr="006A6264" w:rsidRDefault="00816B2E" w:rsidP="000B2DA7">
            <w:pPr>
              <w:rPr>
                <w:sz w:val="22"/>
                <w:szCs w:val="22"/>
              </w:rPr>
            </w:pPr>
            <w:r w:rsidRPr="006A6264">
              <w:rPr>
                <w:sz w:val="22"/>
                <w:szCs w:val="22"/>
              </w:rPr>
              <w:t>Batch 20</w:t>
            </w:r>
            <w:r w:rsidR="008842BC">
              <w:rPr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F689FED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C1447" w14:textId="282D203D" w:rsidR="00816B2E" w:rsidRPr="006A6264" w:rsidRDefault="00816B2E" w:rsidP="000B2DA7">
            <w:pPr>
              <w:rPr>
                <w:sz w:val="22"/>
                <w:szCs w:val="22"/>
              </w:rPr>
            </w:pPr>
            <w:r w:rsidRPr="006A6264">
              <w:rPr>
                <w:sz w:val="22"/>
                <w:szCs w:val="22"/>
              </w:rPr>
              <w:t>20</w:t>
            </w:r>
            <w:r w:rsidR="008842BC">
              <w:rPr>
                <w:sz w:val="22"/>
                <w:szCs w:val="22"/>
              </w:rPr>
              <w:t>22</w:t>
            </w:r>
          </w:p>
        </w:tc>
      </w:tr>
      <w:tr w:rsidR="00816B2E" w14:paraId="49826594" w14:textId="77777777" w:rsidTr="000B2DA7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FFB1CA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6E05" w14:textId="1F2B9C03" w:rsidR="00816B2E" w:rsidRPr="00D05C28" w:rsidRDefault="00816B2E" w:rsidP="000B2DA7">
            <w:pPr>
              <w:rPr>
                <w:sz w:val="22"/>
                <w:szCs w:val="22"/>
              </w:rPr>
            </w:pPr>
            <w:r w:rsidRPr="00D05C28">
              <w:rPr>
                <w:sz w:val="22"/>
                <w:szCs w:val="22"/>
              </w:rPr>
              <w:t>MT</w:t>
            </w:r>
            <w:r>
              <w:rPr>
                <w:sz w:val="22"/>
                <w:szCs w:val="22"/>
              </w:rPr>
              <w:t xml:space="preserve"> 10</w:t>
            </w:r>
            <w:r w:rsidR="00D1684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4-Linear Algebra</w:t>
            </w:r>
          </w:p>
        </w:tc>
        <w:tc>
          <w:tcPr>
            <w:tcW w:w="0" w:type="auto"/>
            <w:vAlign w:val="center"/>
            <w:hideMark/>
          </w:tcPr>
          <w:p w14:paraId="190D9547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48801" w14:textId="77777777" w:rsidR="00816B2E" w:rsidRPr="006A6264" w:rsidRDefault="00816B2E" w:rsidP="000B2DA7">
            <w:pPr>
              <w:rPr>
                <w:sz w:val="22"/>
                <w:szCs w:val="22"/>
              </w:rPr>
            </w:pPr>
            <w:r w:rsidRPr="006A6264">
              <w:rPr>
                <w:sz w:val="22"/>
                <w:szCs w:val="22"/>
              </w:rPr>
              <w:t>3</w:t>
            </w:r>
          </w:p>
        </w:tc>
      </w:tr>
      <w:tr w:rsidR="00816B2E" w14:paraId="50F98E6A" w14:textId="77777777" w:rsidTr="000B2DA7">
        <w:trPr>
          <w:cantSplit/>
          <w:trHeight w:val="39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7FC917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Prerequisite(s)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788" w14:textId="3D95C7B6" w:rsidR="00816B2E" w:rsidRPr="00D05C28" w:rsidRDefault="00816B2E" w:rsidP="000B2DA7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68EED86" w14:textId="77777777" w:rsidR="00816B2E" w:rsidRDefault="00816B2E" w:rsidP="000B2DA7">
            <w:pPr>
              <w:rPr>
                <w:color w:val="FFFFFF"/>
              </w:rPr>
            </w:pPr>
            <w:r>
              <w:rPr>
                <w:rFonts w:ascii="Book Antiqua" w:hAnsi="Book Antiqua" w:cs="Arial"/>
                <w:b/>
                <w:bCs/>
              </w:rPr>
              <w:t>Course TA</w:t>
            </w:r>
          </w:p>
        </w:tc>
        <w:tc>
          <w:tcPr>
            <w:tcW w:w="0" w:type="auto"/>
            <w:vAlign w:val="center"/>
            <w:hideMark/>
          </w:tcPr>
          <w:p w14:paraId="343ADB3D" w14:textId="77777777" w:rsidR="00816B2E" w:rsidRPr="006A6264" w:rsidRDefault="00816B2E" w:rsidP="000B2DA7">
            <w:pPr>
              <w:rPr>
                <w:color w:val="FFFFFF"/>
                <w:sz w:val="22"/>
                <w:szCs w:val="22"/>
              </w:rPr>
            </w:pPr>
            <w:r w:rsidRPr="006A6264">
              <w:rPr>
                <w:color w:val="FFFFFF"/>
                <w:sz w:val="22"/>
                <w:szCs w:val="22"/>
              </w:rPr>
              <w:t>1AZZZ</w:t>
            </w:r>
          </w:p>
        </w:tc>
      </w:tr>
    </w:tbl>
    <w:p w14:paraId="7A2DA1F0" w14:textId="77777777" w:rsidR="00816B2E" w:rsidRDefault="00816B2E">
      <w:pPr>
        <w:ind w:left="640"/>
        <w:rPr>
          <w:b/>
          <w:sz w:val="24"/>
          <w:szCs w:val="24"/>
        </w:rPr>
      </w:pPr>
    </w:p>
    <w:p w14:paraId="5D464FEA" w14:textId="77777777" w:rsidR="00816B2E" w:rsidRDefault="00816B2E">
      <w:pPr>
        <w:ind w:left="640"/>
        <w:rPr>
          <w:b/>
          <w:sz w:val="24"/>
          <w:szCs w:val="24"/>
        </w:rPr>
      </w:pPr>
    </w:p>
    <w:p w14:paraId="67F0CE9A" w14:textId="482F6519" w:rsidR="001D6639" w:rsidRDefault="00AC4874" w:rsidP="00816B2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xt Boo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(s)</w:t>
      </w:r>
    </w:p>
    <w:p w14:paraId="1C32D1A6" w14:textId="77777777" w:rsidR="001D6639" w:rsidRDefault="001D6639">
      <w:pPr>
        <w:spacing w:before="4" w:line="180" w:lineRule="exact"/>
        <w:rPr>
          <w:sz w:val="18"/>
          <w:szCs w:val="18"/>
        </w:rPr>
      </w:pPr>
    </w:p>
    <w:p w14:paraId="64A18FC4" w14:textId="5704F84F" w:rsidR="001D6639" w:rsidRDefault="004A580A">
      <w:pPr>
        <w:spacing w:line="260" w:lineRule="exact"/>
        <w:ind w:left="119"/>
        <w:rPr>
          <w:sz w:val="22"/>
          <w:szCs w:val="22"/>
        </w:rPr>
      </w:pPr>
      <w:r>
        <w:pict w14:anchorId="771ACBE6">
          <v:group id="_x0000_s1082" style="position:absolute;left:0;text-align:left;margin-left:44pt;margin-top:-.8pt;width:68.3pt;height:14.85pt;z-index:-251676160;mso-position-horizontal-relative:page" coordorigin="880,-16" coordsize="1366,297">
            <v:shape id="_x0000_s1086" style="position:absolute;left:890;top:-5;width:1344;height:0" coordorigin="890,-5" coordsize="1344,0" path="m890,-5r1345,e" filled="f" strokeweight=".58pt">
              <v:path arrowok="t"/>
            </v:shape>
            <v:shape id="_x0000_s1085" style="position:absolute;left:890;top:271;width:1344;height:0" coordorigin="890,271" coordsize="1344,0" path="m890,271r1345,e" filled="f" strokeweight=".58pt">
              <v:path arrowok="t"/>
            </v:shape>
            <v:shape id="_x0000_s1084" style="position:absolute;left:886;top:-10;width:0;height:286" coordorigin="886,-10" coordsize="0,286" path="m886,-10r,286e" filled="f" strokeweight=".58pt">
              <v:path arrowok="t"/>
            </v:shape>
            <v:shape id="_x0000_s1083" style="position:absolute;left:2240;top:-10;width:0;height:286" coordorigin="2240,-10" coordsize="0,286" path="m2240,-10r,286e" filled="f" strokeweight=".58pt">
              <v:path arrowok="t"/>
            </v:shape>
            <w10:wrap anchorx="page"/>
          </v:group>
        </w:pict>
      </w:r>
      <w:r>
        <w:pict w14:anchorId="5A0D3E66">
          <v:group id="_x0000_s1077" style="position:absolute;left:0;text-align:left;margin-left:120.8pt;margin-top:-.8pt;width:342.2pt;height:14.85pt;z-index:-251675136;mso-position-horizontal-relative:page" coordorigin="2416,-16" coordsize="6844,297">
            <v:shape id="_x0000_s1081" style="position:absolute;left:2427;top:-5;width:6822;height:0" coordorigin="2427,-5" coordsize="6822,0" path="m2427,-5r6822,e" filled="f" strokeweight=".58pt">
              <v:path arrowok="t"/>
            </v:shape>
            <v:shape id="_x0000_s1080" style="position:absolute;left:2427;top:271;width:6822;height:0" coordorigin="2427,271" coordsize="6822,0" path="m2427,271r6822,e" filled="f" strokeweight=".58pt">
              <v:path arrowok="t"/>
            </v:shape>
            <v:shape id="_x0000_s1079" style="position:absolute;left:2422;top:-10;width:0;height:286" coordorigin="2422,-10" coordsize="0,286" path="m2422,-10r,286e" filled="f" strokeweight=".58pt">
              <v:path arrowok="t"/>
            </v:shape>
            <v:shape id="_x0000_s1078" style="position:absolute;left:9254;top:-10;width:0;height:286" coordorigin="9254,-10" coordsize="0,286" path="m9254,-10r,286e" filled="f" strokeweight=".58pt">
              <v:path arrowok="t"/>
            </v:shape>
            <w10:wrap anchorx="page"/>
          </v:group>
        </w:pict>
      </w:r>
      <w:r w:rsidR="00AC4874">
        <w:rPr>
          <w:rFonts w:ascii="Book Antiqua" w:eastAsia="Book Antiqua" w:hAnsi="Book Antiqua" w:cs="Book Antiqua"/>
          <w:b/>
          <w:spacing w:val="-1"/>
          <w:sz w:val="22"/>
          <w:szCs w:val="22"/>
        </w:rPr>
        <w:t>T</w:t>
      </w:r>
      <w:r w:rsidR="00AC4874">
        <w:rPr>
          <w:rFonts w:ascii="Book Antiqua" w:eastAsia="Book Antiqua" w:hAnsi="Book Antiqua" w:cs="Book Antiqua"/>
          <w:b/>
          <w:spacing w:val="1"/>
          <w:sz w:val="22"/>
          <w:szCs w:val="22"/>
        </w:rPr>
        <w:t>itl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>e</w:t>
      </w:r>
      <w:r w:rsidR="00AC4874"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>of b</w:t>
      </w:r>
      <w:r w:rsidR="00AC4874">
        <w:rPr>
          <w:rFonts w:ascii="Book Antiqua" w:eastAsia="Book Antiqua" w:hAnsi="Book Antiqua" w:cs="Book Antiqua"/>
          <w:b/>
          <w:spacing w:val="-1"/>
          <w:sz w:val="22"/>
          <w:szCs w:val="22"/>
        </w:rPr>
        <w:t>o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 xml:space="preserve">ok   </w:t>
      </w:r>
      <w:r w:rsidR="00AC4874">
        <w:rPr>
          <w:rFonts w:ascii="Book Antiqua" w:eastAsia="Book Antiqua" w:hAnsi="Book Antiqua" w:cs="Book Antiqua"/>
          <w:b/>
          <w:spacing w:val="6"/>
          <w:sz w:val="22"/>
          <w:szCs w:val="22"/>
        </w:rPr>
        <w:t xml:space="preserve"> </w:t>
      </w:r>
      <w:r w:rsidR="00AC4874">
        <w:rPr>
          <w:sz w:val="22"/>
          <w:szCs w:val="22"/>
        </w:rPr>
        <w:t>El</w:t>
      </w:r>
      <w:r w:rsidR="00AC4874">
        <w:rPr>
          <w:spacing w:val="-2"/>
          <w:sz w:val="22"/>
          <w:szCs w:val="22"/>
        </w:rPr>
        <w:t>e</w:t>
      </w:r>
      <w:r w:rsidR="00AC4874">
        <w:rPr>
          <w:spacing w:val="1"/>
          <w:sz w:val="22"/>
          <w:szCs w:val="22"/>
        </w:rPr>
        <w:t>m</w:t>
      </w:r>
      <w:r w:rsidR="00AC4874">
        <w:rPr>
          <w:sz w:val="22"/>
          <w:szCs w:val="22"/>
        </w:rPr>
        <w:t>e</w:t>
      </w:r>
      <w:r w:rsidR="00AC4874">
        <w:rPr>
          <w:spacing w:val="-2"/>
          <w:sz w:val="22"/>
          <w:szCs w:val="22"/>
        </w:rPr>
        <w:t>n</w:t>
      </w:r>
      <w:r w:rsidR="00AC4874">
        <w:rPr>
          <w:spacing w:val="1"/>
          <w:sz w:val="22"/>
          <w:szCs w:val="22"/>
        </w:rPr>
        <w:t>t</w:t>
      </w:r>
      <w:r w:rsidR="00AC4874">
        <w:rPr>
          <w:sz w:val="22"/>
          <w:szCs w:val="22"/>
        </w:rPr>
        <w:t>a</w:t>
      </w:r>
      <w:r w:rsidR="00AC4874">
        <w:rPr>
          <w:spacing w:val="1"/>
          <w:sz w:val="22"/>
          <w:szCs w:val="22"/>
        </w:rPr>
        <w:t>r</w:t>
      </w:r>
      <w:r w:rsidR="00AC4874">
        <w:rPr>
          <w:sz w:val="22"/>
          <w:szCs w:val="22"/>
        </w:rPr>
        <w:t>y</w:t>
      </w:r>
      <w:r w:rsidR="00AC4874">
        <w:rPr>
          <w:spacing w:val="-2"/>
          <w:sz w:val="22"/>
          <w:szCs w:val="22"/>
        </w:rPr>
        <w:t xml:space="preserve"> </w:t>
      </w:r>
      <w:r w:rsidR="00AC4874">
        <w:rPr>
          <w:sz w:val="22"/>
          <w:szCs w:val="22"/>
        </w:rPr>
        <w:t>Li</w:t>
      </w:r>
      <w:r w:rsidR="00AC4874">
        <w:rPr>
          <w:spacing w:val="-2"/>
          <w:sz w:val="22"/>
          <w:szCs w:val="22"/>
        </w:rPr>
        <w:t>n</w:t>
      </w:r>
      <w:r w:rsidR="00AC4874">
        <w:rPr>
          <w:sz w:val="22"/>
          <w:szCs w:val="22"/>
        </w:rPr>
        <w:t>ear</w:t>
      </w:r>
      <w:r w:rsidR="00AC4874">
        <w:rPr>
          <w:spacing w:val="1"/>
          <w:sz w:val="22"/>
          <w:szCs w:val="22"/>
        </w:rPr>
        <w:t xml:space="preserve"> </w:t>
      </w:r>
      <w:r w:rsidR="00AC4874">
        <w:rPr>
          <w:spacing w:val="-3"/>
          <w:sz w:val="22"/>
          <w:szCs w:val="22"/>
        </w:rPr>
        <w:t>A</w:t>
      </w:r>
      <w:r w:rsidR="00AC4874">
        <w:rPr>
          <w:spacing w:val="1"/>
          <w:sz w:val="22"/>
          <w:szCs w:val="22"/>
        </w:rPr>
        <w:t>l</w:t>
      </w:r>
      <w:r w:rsidR="00AC4874">
        <w:rPr>
          <w:sz w:val="22"/>
          <w:szCs w:val="22"/>
        </w:rPr>
        <w:t>ge</w:t>
      </w:r>
      <w:r w:rsidR="00AC4874">
        <w:rPr>
          <w:spacing w:val="-2"/>
          <w:sz w:val="22"/>
          <w:szCs w:val="22"/>
        </w:rPr>
        <w:t>b</w:t>
      </w:r>
      <w:r w:rsidR="00AC4874">
        <w:rPr>
          <w:spacing w:val="1"/>
          <w:sz w:val="22"/>
          <w:szCs w:val="22"/>
        </w:rPr>
        <w:t>r</w:t>
      </w:r>
      <w:r w:rsidR="00AC4874">
        <w:rPr>
          <w:sz w:val="22"/>
          <w:szCs w:val="22"/>
        </w:rPr>
        <w:t>a, 1</w:t>
      </w:r>
      <w:r w:rsidR="0040258D">
        <w:rPr>
          <w:sz w:val="22"/>
          <w:szCs w:val="22"/>
        </w:rPr>
        <w:t>2</w:t>
      </w:r>
      <w:proofErr w:type="spellStart"/>
      <w:r w:rsidR="00AC4874">
        <w:rPr>
          <w:position w:val="8"/>
          <w:sz w:val="14"/>
          <w:szCs w:val="14"/>
        </w:rPr>
        <w:t>th</w:t>
      </w:r>
      <w:proofErr w:type="spellEnd"/>
      <w:r w:rsidR="00AC4874">
        <w:rPr>
          <w:spacing w:val="19"/>
          <w:position w:val="8"/>
          <w:sz w:val="14"/>
          <w:szCs w:val="14"/>
        </w:rPr>
        <w:t xml:space="preserve"> </w:t>
      </w:r>
      <w:r w:rsidR="00AC4874">
        <w:rPr>
          <w:sz w:val="22"/>
          <w:szCs w:val="22"/>
        </w:rPr>
        <w:t>ed</w:t>
      </w:r>
      <w:r w:rsidR="00AC4874">
        <w:rPr>
          <w:spacing w:val="-1"/>
          <w:sz w:val="22"/>
          <w:szCs w:val="22"/>
        </w:rPr>
        <w:t>i</w:t>
      </w:r>
      <w:r w:rsidR="00AC4874">
        <w:rPr>
          <w:spacing w:val="1"/>
          <w:sz w:val="22"/>
          <w:szCs w:val="22"/>
        </w:rPr>
        <w:t>ti</w:t>
      </w:r>
      <w:r w:rsidR="00AC4874">
        <w:rPr>
          <w:spacing w:val="-2"/>
          <w:sz w:val="22"/>
          <w:szCs w:val="22"/>
        </w:rPr>
        <w:t>o</w:t>
      </w:r>
      <w:r w:rsidR="00AC4874">
        <w:rPr>
          <w:sz w:val="22"/>
          <w:szCs w:val="22"/>
        </w:rPr>
        <w:t>n</w:t>
      </w:r>
    </w:p>
    <w:p w14:paraId="25153077" w14:textId="77777777" w:rsidR="001D6639" w:rsidRDefault="001D6639">
      <w:pPr>
        <w:spacing w:before="19" w:line="200" w:lineRule="exact"/>
      </w:pPr>
    </w:p>
    <w:p w14:paraId="38F10C0A" w14:textId="66CAC686" w:rsidR="001D6639" w:rsidRDefault="004A580A">
      <w:pPr>
        <w:spacing w:before="32" w:line="240" w:lineRule="exact"/>
        <w:ind w:left="119"/>
        <w:rPr>
          <w:sz w:val="22"/>
          <w:szCs w:val="22"/>
        </w:rPr>
      </w:pPr>
      <w:r>
        <w:pict w14:anchorId="491FB508">
          <v:group id="_x0000_s1072" style="position:absolute;left:0;text-align:left;margin-left:44pt;margin-top:-1.85pt;width:68.3pt;height:19.8pt;z-index:-251674112;mso-position-horizontal-relative:page" coordorigin="880,-37" coordsize="1366,396">
            <v:shape id="_x0000_s1076" style="position:absolute;left:890;top:-27;width:1344;height:0" coordorigin="890,-27" coordsize="1344,0" path="m890,-27r1345,e" filled="f" strokeweight=".58pt">
              <v:path arrowok="t"/>
            </v:shape>
            <v:shape id="_x0000_s1075" style="position:absolute;left:890;top:348;width:1344;height:0" coordorigin="890,348" coordsize="1344,0" path="m890,348r1345,e" filled="f" strokeweight=".58pt">
              <v:path arrowok="t"/>
            </v:shape>
            <v:shape id="_x0000_s1074" style="position:absolute;left:886;top:-31;width:0;height:384" coordorigin="886,-31" coordsize="0,384" path="m886,-31r,384e" filled="f" strokeweight=".58pt">
              <v:path arrowok="t"/>
            </v:shape>
            <v:shape id="_x0000_s1073" style="position:absolute;left:2240;top:-31;width:0;height:384" coordorigin="2240,-31" coordsize="0,384" path="m2240,-31r,384e" filled="f" strokeweight=".58pt">
              <v:path arrowok="t"/>
            </v:shape>
            <w10:wrap anchorx="page"/>
          </v:group>
        </w:pict>
      </w:r>
      <w:r>
        <w:pict w14:anchorId="6070D5E9">
          <v:group id="_x0000_s1067" style="position:absolute;left:0;text-align:left;margin-left:120.8pt;margin-top:-1.85pt;width:145.8pt;height:19.8pt;z-index:-251673088;mso-position-horizontal-relative:page" coordorigin="2416,-37" coordsize="2916,396">
            <v:shape id="_x0000_s1071" style="position:absolute;left:2427;top:-27;width:2895;height:0" coordorigin="2427,-27" coordsize="2895,0" path="m2427,-27r2895,e" filled="f" strokeweight=".58pt">
              <v:path arrowok="t"/>
            </v:shape>
            <v:shape id="_x0000_s1070" style="position:absolute;left:2427;top:348;width:2895;height:0" coordorigin="2427,348" coordsize="2895,0" path="m2427,348r2895,e" filled="f" strokeweight=".58pt">
              <v:path arrowok="t"/>
            </v:shape>
            <v:shape id="_x0000_s1069" style="position:absolute;left:2422;top:-31;width:0;height:384" coordorigin="2422,-31" coordsize="0,384" path="m2422,-31r,384e" filled="f" strokeweight=".58pt">
              <v:path arrowok="t"/>
            </v:shape>
            <v:shape id="_x0000_s1068" style="position:absolute;left:5327;top:-31;width:0;height:384" coordorigin="5327,-31" coordsize="0,384" path="m5327,-31r,384e" filled="f" strokeweight=".58pt">
              <v:path arrowok="t"/>
            </v:shape>
            <w10:wrap anchorx="page"/>
          </v:group>
        </w:pict>
      </w:r>
      <w:r w:rsidR="00AC4874">
        <w:rPr>
          <w:b/>
          <w:spacing w:val="-1"/>
          <w:position w:val="-1"/>
          <w:sz w:val="22"/>
          <w:szCs w:val="22"/>
        </w:rPr>
        <w:t>A</w:t>
      </w:r>
      <w:r w:rsidR="00AC4874">
        <w:rPr>
          <w:b/>
          <w:position w:val="-1"/>
          <w:sz w:val="22"/>
          <w:szCs w:val="22"/>
        </w:rPr>
        <w:t>uthor</w:t>
      </w:r>
      <w:r w:rsidR="00AC4874">
        <w:rPr>
          <w:b/>
          <w:spacing w:val="-1"/>
          <w:position w:val="-1"/>
          <w:sz w:val="22"/>
          <w:szCs w:val="22"/>
        </w:rPr>
        <w:t>(</w:t>
      </w:r>
      <w:r w:rsidR="00AC4874">
        <w:rPr>
          <w:b/>
          <w:position w:val="-1"/>
          <w:sz w:val="22"/>
          <w:szCs w:val="22"/>
        </w:rPr>
        <w:t xml:space="preserve">s)          </w:t>
      </w:r>
      <w:r w:rsidR="00AC4874">
        <w:rPr>
          <w:b/>
          <w:spacing w:val="14"/>
          <w:position w:val="-1"/>
          <w:sz w:val="22"/>
          <w:szCs w:val="22"/>
        </w:rPr>
        <w:t xml:space="preserve"> </w:t>
      </w:r>
      <w:r w:rsidR="00AC4874">
        <w:rPr>
          <w:spacing w:val="-1"/>
          <w:position w:val="-1"/>
          <w:sz w:val="22"/>
          <w:szCs w:val="22"/>
        </w:rPr>
        <w:t>H</w:t>
      </w:r>
      <w:r w:rsidR="00AC4874">
        <w:rPr>
          <w:position w:val="-1"/>
          <w:sz w:val="22"/>
          <w:szCs w:val="22"/>
        </w:rPr>
        <w:t>o</w:t>
      </w:r>
      <w:r w:rsidR="00AC4874">
        <w:rPr>
          <w:spacing w:val="-1"/>
          <w:position w:val="-1"/>
          <w:sz w:val="22"/>
          <w:szCs w:val="22"/>
        </w:rPr>
        <w:t>w</w:t>
      </w:r>
      <w:r w:rsidR="00AC4874">
        <w:rPr>
          <w:position w:val="-1"/>
          <w:sz w:val="22"/>
          <w:szCs w:val="22"/>
        </w:rPr>
        <w:t>a</w:t>
      </w:r>
      <w:r w:rsidR="00AC4874">
        <w:rPr>
          <w:spacing w:val="1"/>
          <w:position w:val="-1"/>
          <w:sz w:val="22"/>
          <w:szCs w:val="22"/>
        </w:rPr>
        <w:t>r</w:t>
      </w:r>
      <w:r w:rsidR="00AC4874">
        <w:rPr>
          <w:position w:val="-1"/>
          <w:sz w:val="22"/>
          <w:szCs w:val="22"/>
        </w:rPr>
        <w:t xml:space="preserve">d </w:t>
      </w:r>
      <w:r w:rsidR="00AC4874">
        <w:rPr>
          <w:spacing w:val="-1"/>
          <w:position w:val="-1"/>
          <w:sz w:val="22"/>
          <w:szCs w:val="22"/>
        </w:rPr>
        <w:t>A</w:t>
      </w:r>
      <w:r w:rsidR="00AC4874">
        <w:rPr>
          <w:position w:val="-1"/>
          <w:sz w:val="22"/>
          <w:szCs w:val="22"/>
        </w:rPr>
        <w:t>n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spacing w:val="-2"/>
          <w:position w:val="-1"/>
          <w:sz w:val="22"/>
          <w:szCs w:val="22"/>
        </w:rPr>
        <w:t>o</w:t>
      </w:r>
      <w:r w:rsidR="00AC4874">
        <w:rPr>
          <w:position w:val="-1"/>
          <w:sz w:val="22"/>
          <w:szCs w:val="22"/>
        </w:rPr>
        <w:t xml:space="preserve">n and </w:t>
      </w:r>
      <w:r w:rsidR="00816B2E">
        <w:rPr>
          <w:position w:val="-1"/>
          <w:sz w:val="22"/>
          <w:szCs w:val="22"/>
        </w:rPr>
        <w:t>Anton Kaul</w:t>
      </w:r>
    </w:p>
    <w:p w14:paraId="1267A810" w14:textId="77777777" w:rsidR="001D6639" w:rsidRDefault="001D6639">
      <w:pPr>
        <w:spacing w:line="200" w:lineRule="exact"/>
      </w:pPr>
    </w:p>
    <w:p w14:paraId="2DA72BC8" w14:textId="77777777" w:rsidR="001D6639" w:rsidRDefault="001D6639">
      <w:pPr>
        <w:spacing w:before="9" w:line="220" w:lineRule="exact"/>
        <w:rPr>
          <w:sz w:val="22"/>
          <w:szCs w:val="22"/>
        </w:rPr>
      </w:pPr>
    </w:p>
    <w:p w14:paraId="01475374" w14:textId="77777777" w:rsidR="001D6639" w:rsidRDefault="00AC4874" w:rsidP="00816B2E">
      <w:pPr>
        <w:spacing w:before="29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fe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Boo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(s)</w:t>
      </w:r>
    </w:p>
    <w:p w14:paraId="28593AAC" w14:textId="77777777" w:rsidR="001D6639" w:rsidRDefault="001D6639">
      <w:pPr>
        <w:spacing w:before="7" w:line="180" w:lineRule="exact"/>
        <w:rPr>
          <w:sz w:val="18"/>
          <w:szCs w:val="18"/>
        </w:rPr>
      </w:pPr>
    </w:p>
    <w:p w14:paraId="022C8E70" w14:textId="1F590377" w:rsidR="001D6639" w:rsidRDefault="004A580A">
      <w:pPr>
        <w:spacing w:line="240" w:lineRule="exact"/>
        <w:ind w:left="119"/>
        <w:rPr>
          <w:sz w:val="22"/>
          <w:szCs w:val="22"/>
        </w:rPr>
      </w:pPr>
      <w:r>
        <w:pict w14:anchorId="63CB3BF6">
          <v:group id="_x0000_s1062" style="position:absolute;left:0;text-align:left;margin-left:44pt;margin-top:-.95pt;width:68.3pt;height:14.75pt;z-index:-251672064;mso-position-horizontal-relative:page" coordorigin="880,-19" coordsize="1366,295">
            <v:shape id="_x0000_s1066" style="position:absolute;left:890;top:-8;width:1344;height:0" coordorigin="890,-8" coordsize="1344,0" path="m890,-8r1345,e" filled="f" strokeweight=".58pt">
              <v:path arrowok="t"/>
            </v:shape>
            <v:shape id="_x0000_s1065" style="position:absolute;left:890;top:265;width:1344;height:0" coordorigin="890,265" coordsize="1344,0" path="m890,265r1345,e" filled="f" strokeweight=".58pt">
              <v:path arrowok="t"/>
            </v:shape>
            <v:shape id="_x0000_s1064" style="position:absolute;left:886;top:-13;width:0;height:283" coordorigin="886,-13" coordsize="0,283" path="m886,-13r,283e" filled="f" strokeweight=".58pt">
              <v:path arrowok="t"/>
            </v:shape>
            <v:shape id="_x0000_s1063" style="position:absolute;left:2240;top:-13;width:0;height:283" coordorigin="2240,-13" coordsize="0,283" path="m2240,-13r,283e" filled="f" strokeweight=".58pt">
              <v:path arrowok="t"/>
            </v:shape>
            <w10:wrap anchorx="page"/>
          </v:group>
        </w:pict>
      </w:r>
      <w:r>
        <w:pict w14:anchorId="06C830ED">
          <v:group id="_x0000_s1057" style="position:absolute;left:0;text-align:left;margin-left:120.8pt;margin-top:-.95pt;width:342.2pt;height:14.75pt;z-index:-251671040;mso-position-horizontal-relative:page" coordorigin="2416,-19" coordsize="6844,295">
            <v:shape id="_x0000_s1061" style="position:absolute;left:2427;top:-8;width:6822;height:0" coordorigin="2427,-8" coordsize="6822,0" path="m2427,-8r6822,e" filled="f" strokeweight=".58pt">
              <v:path arrowok="t"/>
            </v:shape>
            <v:shape id="_x0000_s1060" style="position:absolute;left:2427;top:265;width:6822;height:0" coordorigin="2427,265" coordsize="6822,0" path="m2427,265r6822,e" filled="f" strokeweight=".58pt">
              <v:path arrowok="t"/>
            </v:shape>
            <v:shape id="_x0000_s1059" style="position:absolute;left:2422;top:-13;width:0;height:283" coordorigin="2422,-13" coordsize="0,283" path="m2422,-13r,283e" filled="f" strokeweight=".58pt">
              <v:path arrowok="t"/>
            </v:shape>
            <v:shape id="_x0000_s1058" style="position:absolute;left:9254;top:-13;width:0;height:283" coordorigin="9254,-13" coordsize="0,283" path="m9254,-13r,283e" filled="f" strokeweight=".58pt">
              <v:path arrowok="t"/>
            </v:shape>
            <w10:wrap anchorx="page"/>
          </v:group>
        </w:pict>
      </w:r>
      <w:r w:rsidR="00AC4874">
        <w:rPr>
          <w:rFonts w:ascii="Book Antiqua" w:eastAsia="Book Antiqua" w:hAnsi="Book Antiqua" w:cs="Book Antiqua"/>
          <w:b/>
          <w:spacing w:val="-1"/>
          <w:sz w:val="22"/>
          <w:szCs w:val="22"/>
        </w:rPr>
        <w:t>T</w:t>
      </w:r>
      <w:r w:rsidR="00AC4874">
        <w:rPr>
          <w:rFonts w:ascii="Book Antiqua" w:eastAsia="Book Antiqua" w:hAnsi="Book Antiqua" w:cs="Book Antiqua"/>
          <w:b/>
          <w:spacing w:val="1"/>
          <w:sz w:val="22"/>
          <w:szCs w:val="22"/>
        </w:rPr>
        <w:t>itl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>e</w:t>
      </w:r>
      <w:r w:rsidR="00AC4874"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>of b</w:t>
      </w:r>
      <w:r w:rsidR="00AC4874">
        <w:rPr>
          <w:rFonts w:ascii="Book Antiqua" w:eastAsia="Book Antiqua" w:hAnsi="Book Antiqua" w:cs="Book Antiqua"/>
          <w:b/>
          <w:spacing w:val="-1"/>
          <w:sz w:val="22"/>
          <w:szCs w:val="22"/>
        </w:rPr>
        <w:t>o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 xml:space="preserve">ok   </w:t>
      </w:r>
      <w:r w:rsidR="00AC4874">
        <w:rPr>
          <w:rFonts w:ascii="Book Antiqua" w:eastAsia="Book Antiqua" w:hAnsi="Book Antiqua" w:cs="Book Antiqua"/>
          <w:b/>
          <w:spacing w:val="6"/>
          <w:sz w:val="22"/>
          <w:szCs w:val="22"/>
        </w:rPr>
        <w:t xml:space="preserve"> </w:t>
      </w:r>
      <w:r w:rsidR="00AC4874">
        <w:rPr>
          <w:spacing w:val="-3"/>
          <w:sz w:val="22"/>
          <w:szCs w:val="22"/>
        </w:rPr>
        <w:t>L</w:t>
      </w:r>
      <w:r w:rsidR="00AC4874">
        <w:rPr>
          <w:spacing w:val="1"/>
          <w:sz w:val="22"/>
          <w:szCs w:val="22"/>
        </w:rPr>
        <w:t>i</w:t>
      </w:r>
      <w:r w:rsidR="00AC4874">
        <w:rPr>
          <w:sz w:val="22"/>
          <w:szCs w:val="22"/>
        </w:rPr>
        <w:t>n</w:t>
      </w:r>
      <w:r w:rsidR="00AC4874">
        <w:rPr>
          <w:spacing w:val="-2"/>
          <w:sz w:val="22"/>
          <w:szCs w:val="22"/>
        </w:rPr>
        <w:t>e</w:t>
      </w:r>
      <w:r w:rsidR="00AC4874">
        <w:rPr>
          <w:sz w:val="22"/>
          <w:szCs w:val="22"/>
        </w:rPr>
        <w:t>ar</w:t>
      </w:r>
      <w:r w:rsidR="00AC4874">
        <w:rPr>
          <w:spacing w:val="1"/>
          <w:sz w:val="22"/>
          <w:szCs w:val="22"/>
        </w:rPr>
        <w:t xml:space="preserve"> </w:t>
      </w:r>
      <w:r w:rsidR="00AC4874">
        <w:rPr>
          <w:spacing w:val="-1"/>
          <w:sz w:val="22"/>
          <w:szCs w:val="22"/>
        </w:rPr>
        <w:t>Al</w:t>
      </w:r>
      <w:r w:rsidR="00AC4874">
        <w:rPr>
          <w:sz w:val="22"/>
          <w:szCs w:val="22"/>
        </w:rPr>
        <w:t>ge</w:t>
      </w:r>
      <w:r w:rsidR="00AC4874">
        <w:rPr>
          <w:spacing w:val="-2"/>
          <w:sz w:val="22"/>
          <w:szCs w:val="22"/>
        </w:rPr>
        <w:t>b</w:t>
      </w:r>
      <w:r w:rsidR="00AC4874">
        <w:rPr>
          <w:spacing w:val="1"/>
          <w:sz w:val="22"/>
          <w:szCs w:val="22"/>
        </w:rPr>
        <w:t>r</w:t>
      </w:r>
      <w:r w:rsidR="00AC4874">
        <w:rPr>
          <w:sz w:val="22"/>
          <w:szCs w:val="22"/>
        </w:rPr>
        <w:t>a</w:t>
      </w:r>
      <w:r w:rsidR="00816B2E">
        <w:rPr>
          <w:sz w:val="22"/>
          <w:szCs w:val="22"/>
        </w:rPr>
        <w:t xml:space="preserve"> and its </w:t>
      </w:r>
      <w:r w:rsidR="0023757F">
        <w:rPr>
          <w:sz w:val="22"/>
          <w:szCs w:val="22"/>
        </w:rPr>
        <w:t>A</w:t>
      </w:r>
      <w:r w:rsidR="00816B2E">
        <w:rPr>
          <w:sz w:val="22"/>
          <w:szCs w:val="22"/>
        </w:rPr>
        <w:t>pplications</w:t>
      </w:r>
    </w:p>
    <w:p w14:paraId="02611547" w14:textId="77777777" w:rsidR="001D6639" w:rsidRDefault="001D6639">
      <w:pPr>
        <w:spacing w:before="2" w:line="220" w:lineRule="exact"/>
        <w:rPr>
          <w:sz w:val="22"/>
          <w:szCs w:val="22"/>
        </w:rPr>
      </w:pPr>
    </w:p>
    <w:p w14:paraId="6179F190" w14:textId="49FB10F1" w:rsidR="001D6639" w:rsidRDefault="004A580A">
      <w:pPr>
        <w:spacing w:before="32" w:line="240" w:lineRule="exact"/>
        <w:ind w:left="119"/>
        <w:rPr>
          <w:sz w:val="22"/>
          <w:szCs w:val="22"/>
        </w:rPr>
      </w:pPr>
      <w:r>
        <w:pict w14:anchorId="49099E6F">
          <v:group id="_x0000_s1052" style="position:absolute;left:0;text-align:left;margin-left:44pt;margin-top:-2pt;width:68.3pt;height:19.9pt;z-index:-251670016;mso-position-horizontal-relative:page" coordorigin="880,-40" coordsize="1366,398">
            <v:shape id="_x0000_s1056" style="position:absolute;left:890;top:-29;width:1344;height:0" coordorigin="890,-29" coordsize="1344,0" path="m890,-29r1345,e" filled="f" strokeweight=".58pt">
              <v:path arrowok="t"/>
            </v:shape>
            <v:shape id="_x0000_s1055" style="position:absolute;left:890;top:348;width:1344;height:0" coordorigin="890,348" coordsize="1344,0" path="m890,348r1345,e" filled="f" strokeweight=".58pt">
              <v:path arrowok="t"/>
            </v:shape>
            <v:shape id="_x0000_s1054" style="position:absolute;left:886;top:-34;width:0;height:387" coordorigin="886,-34" coordsize="0,387" path="m886,-34r,387e" filled="f" strokeweight=".58pt">
              <v:path arrowok="t"/>
            </v:shape>
            <v:shape id="_x0000_s1053" style="position:absolute;left:2240;top:-34;width:0;height:387" coordorigin="2240,-34" coordsize="0,387" path="m2240,-34r,387e" filled="f" strokeweight=".58pt">
              <v:path arrowok="t"/>
            </v:shape>
            <w10:wrap anchorx="page"/>
          </v:group>
        </w:pict>
      </w:r>
      <w:r>
        <w:pict w14:anchorId="110FD3DB">
          <v:group id="_x0000_s1047" style="position:absolute;left:0;text-align:left;margin-left:120.8pt;margin-top:-2pt;width:145.8pt;height:19.9pt;z-index:-251668992;mso-position-horizontal-relative:page" coordorigin="2416,-40" coordsize="2916,398">
            <v:shape id="_x0000_s1051" style="position:absolute;left:2427;top:-29;width:2895;height:0" coordorigin="2427,-29" coordsize="2895,0" path="m2427,-29r2895,e" filled="f" strokeweight=".58pt">
              <v:path arrowok="t"/>
            </v:shape>
            <v:shape id="_x0000_s1050" style="position:absolute;left:2427;top:348;width:2895;height:0" coordorigin="2427,348" coordsize="2895,0" path="m2427,348r2895,e" filled="f" strokeweight=".58pt">
              <v:path arrowok="t"/>
            </v:shape>
            <v:shape id="_x0000_s1049" style="position:absolute;left:2422;top:-34;width:0;height:387" coordorigin="2422,-34" coordsize="0,387" path="m2422,-34r,387e" filled="f" strokeweight=".58pt">
              <v:path arrowok="t"/>
            </v:shape>
            <v:shape id="_x0000_s1048" style="position:absolute;left:5327;top:-34;width:0;height:387" coordorigin="5327,-34" coordsize="0,387" path="m5327,-34r,387e" filled="f" strokeweight=".58pt">
              <v:path arrowok="t"/>
            </v:shape>
            <w10:wrap anchorx="page"/>
          </v:group>
        </w:pict>
      </w:r>
      <w:r w:rsidR="00AC4874">
        <w:rPr>
          <w:b/>
          <w:spacing w:val="-1"/>
          <w:position w:val="-1"/>
          <w:sz w:val="22"/>
          <w:szCs w:val="22"/>
        </w:rPr>
        <w:t>A</w:t>
      </w:r>
      <w:r w:rsidR="00AC4874">
        <w:rPr>
          <w:b/>
          <w:position w:val="-1"/>
          <w:sz w:val="22"/>
          <w:szCs w:val="22"/>
        </w:rPr>
        <w:t>uthor</w:t>
      </w:r>
      <w:r w:rsidR="00AC4874">
        <w:rPr>
          <w:b/>
          <w:spacing w:val="-1"/>
          <w:position w:val="-1"/>
          <w:sz w:val="22"/>
          <w:szCs w:val="22"/>
        </w:rPr>
        <w:t>(</w:t>
      </w:r>
      <w:r w:rsidR="00AC4874">
        <w:rPr>
          <w:b/>
          <w:position w:val="-1"/>
          <w:sz w:val="22"/>
          <w:szCs w:val="22"/>
        </w:rPr>
        <w:t xml:space="preserve">s)          </w:t>
      </w:r>
      <w:r w:rsidR="00AC4874">
        <w:rPr>
          <w:b/>
          <w:spacing w:val="14"/>
          <w:position w:val="-1"/>
          <w:sz w:val="22"/>
          <w:szCs w:val="22"/>
        </w:rPr>
        <w:t xml:space="preserve"> </w:t>
      </w:r>
      <w:r w:rsidR="00816B2E">
        <w:rPr>
          <w:spacing w:val="-1"/>
          <w:position w:val="-1"/>
          <w:sz w:val="22"/>
          <w:szCs w:val="22"/>
        </w:rPr>
        <w:t>Gilbert Strang</w:t>
      </w:r>
    </w:p>
    <w:p w14:paraId="1E351350" w14:textId="77777777" w:rsidR="001D6639" w:rsidRDefault="001D6639">
      <w:pPr>
        <w:spacing w:before="16" w:line="260" w:lineRule="exact"/>
        <w:rPr>
          <w:sz w:val="26"/>
          <w:szCs w:val="26"/>
        </w:rPr>
      </w:pPr>
    </w:p>
    <w:p w14:paraId="7532B129" w14:textId="0ECFF804" w:rsidR="001D6639" w:rsidRDefault="004A580A">
      <w:pPr>
        <w:spacing w:before="32" w:line="240" w:lineRule="exact"/>
        <w:ind w:left="119"/>
        <w:rPr>
          <w:sz w:val="22"/>
          <w:szCs w:val="22"/>
        </w:rPr>
      </w:pPr>
      <w:r>
        <w:pict w14:anchorId="273F2FA2">
          <v:group id="_x0000_s1042" style="position:absolute;left:0;text-align:left;margin-left:44pt;margin-top:-1.85pt;width:68.3pt;height:19.8pt;z-index:-251667968;mso-position-horizontal-relative:page" coordorigin="880,-37" coordsize="1366,396">
            <v:shape id="_x0000_s1046" style="position:absolute;left:890;top:-27;width:1344;height:0" coordorigin="890,-27" coordsize="1344,0" path="m890,-27r1345,e" filled="f" strokeweight=".58pt">
              <v:path arrowok="t"/>
            </v:shape>
            <v:shape id="_x0000_s1045" style="position:absolute;left:890;top:348;width:1344;height:0" coordorigin="890,348" coordsize="1344,0" path="m890,348r1345,e" filled="f" strokeweight=".58pt">
              <v:path arrowok="t"/>
            </v:shape>
            <v:shape id="_x0000_s1044" style="position:absolute;left:886;top:-31;width:0;height:384" coordorigin="886,-31" coordsize="0,384" path="m886,-31r,384e" filled="f" strokeweight=".58pt">
              <v:path arrowok="t"/>
            </v:shape>
            <v:shape id="_x0000_s1043" style="position:absolute;left:2240;top:-31;width:0;height:384" coordorigin="2240,-31" coordsize="0,384" path="m2240,-31r,384e" filled="f" strokeweight=".58pt">
              <v:path arrowok="t"/>
            </v:shape>
            <w10:wrap anchorx="page"/>
          </v:group>
        </w:pict>
      </w:r>
      <w:r w:rsidR="00AC4874">
        <w:rPr>
          <w:b/>
          <w:spacing w:val="-1"/>
          <w:position w:val="-1"/>
          <w:sz w:val="22"/>
          <w:szCs w:val="22"/>
        </w:rPr>
        <w:t>T</w:t>
      </w:r>
      <w:r w:rsidR="00AC4874">
        <w:rPr>
          <w:b/>
          <w:spacing w:val="1"/>
          <w:position w:val="-1"/>
          <w:sz w:val="22"/>
          <w:szCs w:val="22"/>
        </w:rPr>
        <w:t>it</w:t>
      </w:r>
      <w:r w:rsidR="00AC4874">
        <w:rPr>
          <w:b/>
          <w:spacing w:val="-1"/>
          <w:position w:val="-1"/>
          <w:sz w:val="22"/>
          <w:szCs w:val="22"/>
        </w:rPr>
        <w:t>l</w:t>
      </w:r>
      <w:r w:rsidR="00AC4874">
        <w:rPr>
          <w:b/>
          <w:position w:val="-1"/>
          <w:sz w:val="22"/>
          <w:szCs w:val="22"/>
        </w:rPr>
        <w:t>e of</w:t>
      </w:r>
      <w:r w:rsidR="00AC4874">
        <w:rPr>
          <w:b/>
          <w:spacing w:val="-1"/>
          <w:position w:val="-1"/>
          <w:sz w:val="22"/>
          <w:szCs w:val="22"/>
        </w:rPr>
        <w:t xml:space="preserve"> </w:t>
      </w:r>
      <w:r w:rsidR="00AC4874">
        <w:rPr>
          <w:b/>
          <w:position w:val="-1"/>
          <w:sz w:val="22"/>
          <w:szCs w:val="22"/>
        </w:rPr>
        <w:t xml:space="preserve">book     </w:t>
      </w:r>
      <w:r w:rsidR="00AC4874">
        <w:rPr>
          <w:b/>
          <w:spacing w:val="6"/>
          <w:position w:val="-1"/>
          <w:sz w:val="22"/>
          <w:szCs w:val="22"/>
        </w:rPr>
        <w:t xml:space="preserve"> </w:t>
      </w:r>
      <w:r w:rsidR="00AC4874">
        <w:rPr>
          <w:spacing w:val="-1"/>
          <w:position w:val="-1"/>
          <w:sz w:val="22"/>
          <w:szCs w:val="22"/>
        </w:rPr>
        <w:t>C</w:t>
      </w:r>
      <w:r w:rsidR="00AC4874">
        <w:rPr>
          <w:position w:val="-1"/>
          <w:sz w:val="22"/>
          <w:szCs w:val="22"/>
        </w:rPr>
        <w:t>od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ng</w:t>
      </w:r>
      <w:r w:rsidR="00AC4874">
        <w:rPr>
          <w:spacing w:val="-2"/>
          <w:position w:val="-1"/>
          <w:sz w:val="22"/>
          <w:szCs w:val="22"/>
        </w:rPr>
        <w:t xml:space="preserve"> 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position w:val="-1"/>
          <w:sz w:val="22"/>
          <w:szCs w:val="22"/>
        </w:rPr>
        <w:t>he</w:t>
      </w:r>
      <w:r w:rsidR="00AC4874">
        <w:rPr>
          <w:spacing w:val="-2"/>
          <w:position w:val="-1"/>
          <w:sz w:val="22"/>
          <w:szCs w:val="22"/>
        </w:rPr>
        <w:t xml:space="preserve"> </w:t>
      </w:r>
      <w:r w:rsidR="00AC4874">
        <w:rPr>
          <w:position w:val="-1"/>
          <w:sz w:val="22"/>
          <w:szCs w:val="22"/>
        </w:rPr>
        <w:t>M</w:t>
      </w:r>
      <w:r w:rsidR="00AC4874">
        <w:rPr>
          <w:spacing w:val="-2"/>
          <w:position w:val="-1"/>
          <w:sz w:val="22"/>
          <w:szCs w:val="22"/>
        </w:rPr>
        <w:t>a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spacing w:val="-2"/>
          <w:position w:val="-1"/>
          <w:sz w:val="22"/>
          <w:szCs w:val="22"/>
        </w:rPr>
        <w:t>r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x:</w:t>
      </w:r>
      <w:r w:rsidR="00AC4874">
        <w:rPr>
          <w:spacing w:val="1"/>
          <w:position w:val="-1"/>
          <w:sz w:val="22"/>
          <w:szCs w:val="22"/>
        </w:rPr>
        <w:t xml:space="preserve"> </w:t>
      </w:r>
      <w:r w:rsidR="00AC4874">
        <w:rPr>
          <w:spacing w:val="-3"/>
          <w:position w:val="-1"/>
          <w:sz w:val="22"/>
          <w:szCs w:val="22"/>
        </w:rPr>
        <w:t>L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n</w:t>
      </w:r>
      <w:r w:rsidR="00AC4874">
        <w:rPr>
          <w:spacing w:val="-2"/>
          <w:position w:val="-1"/>
          <w:sz w:val="22"/>
          <w:szCs w:val="22"/>
        </w:rPr>
        <w:t>e</w:t>
      </w:r>
      <w:r w:rsidR="00AC4874">
        <w:rPr>
          <w:position w:val="-1"/>
          <w:sz w:val="22"/>
          <w:szCs w:val="22"/>
        </w:rPr>
        <w:t>ar</w:t>
      </w:r>
      <w:r w:rsidR="00AC4874">
        <w:rPr>
          <w:spacing w:val="-1"/>
          <w:position w:val="-1"/>
          <w:sz w:val="22"/>
          <w:szCs w:val="22"/>
        </w:rPr>
        <w:t xml:space="preserve"> A</w:t>
      </w:r>
      <w:r w:rsidR="00AC4874">
        <w:rPr>
          <w:spacing w:val="1"/>
          <w:position w:val="-1"/>
          <w:sz w:val="22"/>
          <w:szCs w:val="22"/>
        </w:rPr>
        <w:t>l</w:t>
      </w:r>
      <w:r w:rsidR="00AC4874">
        <w:rPr>
          <w:position w:val="-1"/>
          <w:sz w:val="22"/>
          <w:szCs w:val="22"/>
        </w:rPr>
        <w:t>geb</w:t>
      </w:r>
      <w:r w:rsidR="00AC4874">
        <w:rPr>
          <w:spacing w:val="-1"/>
          <w:position w:val="-1"/>
          <w:sz w:val="22"/>
          <w:szCs w:val="22"/>
        </w:rPr>
        <w:t>r</w:t>
      </w:r>
      <w:r w:rsidR="00AC4874">
        <w:rPr>
          <w:position w:val="-1"/>
          <w:sz w:val="22"/>
          <w:szCs w:val="22"/>
        </w:rPr>
        <w:t xml:space="preserve">a </w:t>
      </w:r>
      <w:r w:rsidR="00AC4874">
        <w:rPr>
          <w:spacing w:val="-1"/>
          <w:position w:val="-1"/>
          <w:sz w:val="22"/>
          <w:szCs w:val="22"/>
        </w:rPr>
        <w:t>t</w:t>
      </w:r>
      <w:r w:rsidR="00AC4874">
        <w:rPr>
          <w:position w:val="-1"/>
          <w:sz w:val="22"/>
          <w:szCs w:val="22"/>
        </w:rPr>
        <w:t>h</w:t>
      </w:r>
      <w:r w:rsidR="00AC4874">
        <w:rPr>
          <w:spacing w:val="1"/>
          <w:position w:val="-1"/>
          <w:sz w:val="22"/>
          <w:szCs w:val="22"/>
        </w:rPr>
        <w:t>r</w:t>
      </w:r>
      <w:r w:rsidR="00AC4874">
        <w:rPr>
          <w:position w:val="-1"/>
          <w:sz w:val="22"/>
          <w:szCs w:val="22"/>
        </w:rPr>
        <w:t>ou</w:t>
      </w:r>
      <w:r w:rsidR="00AC4874">
        <w:rPr>
          <w:spacing w:val="-2"/>
          <w:position w:val="-1"/>
          <w:sz w:val="22"/>
          <w:szCs w:val="22"/>
        </w:rPr>
        <w:t>g</w:t>
      </w:r>
      <w:r w:rsidR="00AC4874">
        <w:rPr>
          <w:position w:val="-1"/>
          <w:sz w:val="22"/>
          <w:szCs w:val="22"/>
        </w:rPr>
        <w:t xml:space="preserve">h </w:t>
      </w:r>
      <w:r w:rsidR="00AC4874">
        <w:rPr>
          <w:spacing w:val="-1"/>
          <w:position w:val="-1"/>
          <w:sz w:val="22"/>
          <w:szCs w:val="22"/>
        </w:rPr>
        <w:t>A</w:t>
      </w:r>
      <w:r w:rsidR="00AC4874">
        <w:rPr>
          <w:position w:val="-1"/>
          <w:sz w:val="22"/>
          <w:szCs w:val="22"/>
        </w:rPr>
        <w:t>pp</w:t>
      </w:r>
      <w:r w:rsidR="00AC4874">
        <w:rPr>
          <w:spacing w:val="-1"/>
          <w:position w:val="-1"/>
          <w:sz w:val="22"/>
          <w:szCs w:val="22"/>
        </w:rPr>
        <w:t>l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spacing w:val="-2"/>
          <w:position w:val="-1"/>
          <w:sz w:val="22"/>
          <w:szCs w:val="22"/>
        </w:rPr>
        <w:t>c</w:t>
      </w:r>
      <w:r w:rsidR="00AC4874">
        <w:rPr>
          <w:position w:val="-1"/>
          <w:sz w:val="22"/>
          <w:szCs w:val="22"/>
        </w:rPr>
        <w:t>a</w:t>
      </w:r>
      <w:r w:rsidR="00AC4874">
        <w:rPr>
          <w:spacing w:val="-1"/>
          <w:position w:val="-1"/>
          <w:sz w:val="22"/>
          <w:szCs w:val="22"/>
        </w:rPr>
        <w:t>t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spacing w:val="-2"/>
          <w:position w:val="-1"/>
          <w:sz w:val="22"/>
          <w:szCs w:val="22"/>
        </w:rPr>
        <w:t>o</w:t>
      </w:r>
      <w:r w:rsidR="00AC4874">
        <w:rPr>
          <w:position w:val="-1"/>
          <w:sz w:val="22"/>
          <w:szCs w:val="22"/>
        </w:rPr>
        <w:t xml:space="preserve">ns 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position w:val="-1"/>
          <w:sz w:val="22"/>
          <w:szCs w:val="22"/>
        </w:rPr>
        <w:t xml:space="preserve">o </w:t>
      </w:r>
      <w:r w:rsidR="00AC4874">
        <w:rPr>
          <w:spacing w:val="-1"/>
          <w:position w:val="-1"/>
          <w:sz w:val="22"/>
          <w:szCs w:val="22"/>
        </w:rPr>
        <w:t>C</w:t>
      </w:r>
      <w:r w:rsidR="00AC4874">
        <w:rPr>
          <w:spacing w:val="-2"/>
          <w:position w:val="-1"/>
          <w:sz w:val="22"/>
          <w:szCs w:val="22"/>
        </w:rPr>
        <w:t>o</w:t>
      </w:r>
      <w:r w:rsidR="00AC4874">
        <w:rPr>
          <w:spacing w:val="1"/>
          <w:position w:val="-1"/>
          <w:sz w:val="22"/>
          <w:szCs w:val="22"/>
        </w:rPr>
        <w:t>m</w:t>
      </w:r>
      <w:r w:rsidR="00AC4874">
        <w:rPr>
          <w:position w:val="-1"/>
          <w:sz w:val="22"/>
          <w:szCs w:val="22"/>
        </w:rPr>
        <w:t>p</w:t>
      </w:r>
      <w:r w:rsidR="00AC4874">
        <w:rPr>
          <w:spacing w:val="-2"/>
          <w:position w:val="-1"/>
          <w:sz w:val="22"/>
          <w:szCs w:val="22"/>
        </w:rPr>
        <w:t>u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spacing w:val="-2"/>
          <w:position w:val="-1"/>
          <w:sz w:val="22"/>
          <w:szCs w:val="22"/>
        </w:rPr>
        <w:t>e</w:t>
      </w:r>
      <w:r w:rsidR="00AC4874">
        <w:rPr>
          <w:position w:val="-1"/>
          <w:sz w:val="22"/>
          <w:szCs w:val="22"/>
        </w:rPr>
        <w:t>r</w:t>
      </w:r>
      <w:r w:rsidR="00AC4874">
        <w:rPr>
          <w:spacing w:val="1"/>
          <w:position w:val="-1"/>
          <w:sz w:val="22"/>
          <w:szCs w:val="22"/>
        </w:rPr>
        <w:t xml:space="preserve"> </w:t>
      </w:r>
      <w:r w:rsidR="00AC4874">
        <w:rPr>
          <w:position w:val="-1"/>
          <w:sz w:val="22"/>
          <w:szCs w:val="22"/>
        </w:rPr>
        <w:t>S</w:t>
      </w:r>
      <w:r w:rsidR="00AC4874">
        <w:rPr>
          <w:spacing w:val="-2"/>
          <w:position w:val="-1"/>
          <w:sz w:val="22"/>
          <w:szCs w:val="22"/>
        </w:rPr>
        <w:t>c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en</w:t>
      </w:r>
      <w:r w:rsidR="00AC4874">
        <w:rPr>
          <w:spacing w:val="-2"/>
          <w:position w:val="-1"/>
          <w:sz w:val="22"/>
          <w:szCs w:val="22"/>
        </w:rPr>
        <w:t>c</w:t>
      </w:r>
      <w:r w:rsidR="00AC4874">
        <w:rPr>
          <w:position w:val="-1"/>
          <w:sz w:val="22"/>
          <w:szCs w:val="22"/>
        </w:rPr>
        <w:t>e</w:t>
      </w:r>
    </w:p>
    <w:p w14:paraId="34C36E94" w14:textId="60A4BE30" w:rsidR="001D6639" w:rsidRDefault="001D6639">
      <w:pPr>
        <w:spacing w:before="18" w:line="260" w:lineRule="exact"/>
        <w:rPr>
          <w:sz w:val="26"/>
          <w:szCs w:val="26"/>
        </w:rPr>
      </w:pPr>
    </w:p>
    <w:p w14:paraId="4875E0D5" w14:textId="69171F58" w:rsidR="001D6639" w:rsidRDefault="004A580A" w:rsidP="00816B2E">
      <w:pPr>
        <w:tabs>
          <w:tab w:val="left" w:pos="4785"/>
        </w:tabs>
        <w:spacing w:before="32" w:line="240" w:lineRule="exact"/>
        <w:ind w:left="119"/>
        <w:rPr>
          <w:position w:val="-1"/>
          <w:sz w:val="22"/>
          <w:szCs w:val="22"/>
        </w:rPr>
      </w:pPr>
      <w:r>
        <w:pict w14:anchorId="3E1320BC">
          <v:group id="_x0000_s1037" style="position:absolute;left:0;text-align:left;margin-left:44pt;margin-top:-2pt;width:68.3pt;height:19.9pt;z-index:-251665920;mso-position-horizontal-relative:page" coordorigin="880,-40" coordsize="1366,398">
            <v:shape id="_x0000_s1041" style="position:absolute;left:890;top:-29;width:1344;height:0" coordorigin="890,-29" coordsize="1344,0" path="m890,-29r1345,e" filled="f" strokeweight=".58pt">
              <v:path arrowok="t"/>
            </v:shape>
            <v:shape id="_x0000_s1040" style="position:absolute;left:890;top:348;width:1344;height:0" coordorigin="890,348" coordsize="1344,0" path="m890,348r1345,e" filled="f" strokeweight=".58pt">
              <v:path arrowok="t"/>
            </v:shape>
            <v:shape id="_x0000_s1039" style="position:absolute;left:886;top:-34;width:0;height:386" coordorigin="886,-34" coordsize="0,386" path="m886,-34r,387e" filled="f" strokeweight=".58pt">
              <v:path arrowok="t"/>
            </v:shape>
            <v:shape id="_x0000_s1038" style="position:absolute;left:2240;top:-34;width:0;height:386" coordorigin="2240,-34" coordsize="0,386" path="m2240,-34r,387e" filled="f" strokeweight=".58pt">
              <v:path arrowok="t"/>
            </v:shape>
            <w10:wrap anchorx="page"/>
          </v:group>
        </w:pict>
      </w:r>
      <w:r>
        <w:pict w14:anchorId="7EDB9FB0">
          <v:group id="_x0000_s1032" style="position:absolute;left:0;text-align:left;margin-left:120.8pt;margin-top:-2pt;width:145.8pt;height:19.9pt;z-index:-251664896;mso-position-horizontal-relative:page" coordorigin="2416,-40" coordsize="2916,398">
            <v:shape id="_x0000_s1036" style="position:absolute;left:2427;top:-29;width:2895;height:0" coordorigin="2427,-29" coordsize="2895,0" path="m2427,-29r2895,e" filled="f" strokeweight=".58pt">
              <v:path arrowok="t"/>
            </v:shape>
            <v:shape id="_x0000_s1035" style="position:absolute;left:2427;top:348;width:2895;height:0" coordorigin="2427,348" coordsize="2895,0" path="m2427,348r2895,e" filled="f" strokeweight=".58pt">
              <v:path arrowok="t"/>
            </v:shape>
            <v:shape id="_x0000_s1034" style="position:absolute;left:2422;top:-34;width:0;height:386" coordorigin="2422,-34" coordsize="0,386" path="m2422,-34r,387e" filled="f" strokeweight=".58pt">
              <v:path arrowok="t"/>
            </v:shape>
            <v:shape id="_x0000_s1033" style="position:absolute;left:5327;top:-34;width:0;height:386" coordorigin="5327,-34" coordsize="0,386" path="m5327,-34r,387e" filled="f" strokeweight=".58pt">
              <v:path arrowok="t"/>
            </v:shape>
            <w10:wrap anchorx="page"/>
          </v:group>
        </w:pict>
      </w:r>
      <w:r w:rsidR="00AC4874">
        <w:rPr>
          <w:b/>
          <w:spacing w:val="-1"/>
          <w:position w:val="-1"/>
          <w:sz w:val="22"/>
          <w:szCs w:val="22"/>
        </w:rPr>
        <w:t>A</w:t>
      </w:r>
      <w:r w:rsidR="00AC4874">
        <w:rPr>
          <w:b/>
          <w:position w:val="-1"/>
          <w:sz w:val="22"/>
          <w:szCs w:val="22"/>
        </w:rPr>
        <w:t>uthor</w:t>
      </w:r>
      <w:r w:rsidR="00AC4874">
        <w:rPr>
          <w:b/>
          <w:spacing w:val="-1"/>
          <w:position w:val="-1"/>
          <w:sz w:val="22"/>
          <w:szCs w:val="22"/>
        </w:rPr>
        <w:t>(</w:t>
      </w:r>
      <w:r w:rsidR="00AC4874">
        <w:rPr>
          <w:b/>
          <w:position w:val="-1"/>
          <w:sz w:val="22"/>
          <w:szCs w:val="22"/>
        </w:rPr>
        <w:t xml:space="preserve">s)          </w:t>
      </w:r>
      <w:r w:rsidR="00AC4874">
        <w:rPr>
          <w:b/>
          <w:spacing w:val="14"/>
          <w:position w:val="-1"/>
          <w:sz w:val="22"/>
          <w:szCs w:val="22"/>
        </w:rPr>
        <w:t xml:space="preserve"> </w:t>
      </w:r>
      <w:r w:rsidR="00AC4874">
        <w:rPr>
          <w:position w:val="-1"/>
          <w:sz w:val="22"/>
          <w:szCs w:val="22"/>
        </w:rPr>
        <w:t>Phi</w:t>
      </w:r>
      <w:r w:rsidR="00AC4874">
        <w:rPr>
          <w:spacing w:val="-1"/>
          <w:position w:val="-1"/>
          <w:sz w:val="22"/>
          <w:szCs w:val="22"/>
        </w:rPr>
        <w:t>l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p N</w:t>
      </w:r>
      <w:r w:rsidR="00AC4874">
        <w:rPr>
          <w:spacing w:val="-1"/>
          <w:position w:val="-1"/>
          <w:sz w:val="22"/>
          <w:szCs w:val="22"/>
        </w:rPr>
        <w:t xml:space="preserve"> Kl</w:t>
      </w:r>
      <w:r w:rsidR="00AC4874">
        <w:rPr>
          <w:position w:val="-1"/>
          <w:sz w:val="22"/>
          <w:szCs w:val="22"/>
        </w:rPr>
        <w:t>e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n</w:t>
      </w:r>
      <w:r w:rsidR="00816B2E">
        <w:rPr>
          <w:position w:val="-1"/>
          <w:sz w:val="22"/>
          <w:szCs w:val="22"/>
        </w:rPr>
        <w:tab/>
      </w:r>
    </w:p>
    <w:p w14:paraId="35CC2F6A" w14:textId="06FBCED1" w:rsidR="00816B2E" w:rsidRDefault="00816B2E" w:rsidP="00816B2E">
      <w:pPr>
        <w:tabs>
          <w:tab w:val="left" w:pos="4785"/>
        </w:tabs>
        <w:spacing w:before="32" w:line="240" w:lineRule="exact"/>
        <w:ind w:left="119"/>
        <w:rPr>
          <w:sz w:val="22"/>
          <w:szCs w:val="22"/>
        </w:rPr>
      </w:pPr>
    </w:p>
    <w:p w14:paraId="46E4F9D7" w14:textId="33B40467" w:rsidR="001D6639" w:rsidRDefault="004A580A">
      <w:pPr>
        <w:spacing w:line="200" w:lineRule="exact"/>
      </w:pPr>
      <w:r>
        <w:pict w14:anchorId="29C5A833">
          <v:group id="_x0000_s1182" style="position:absolute;margin-left:36.65pt;margin-top:487.6pt;width:522pt;height:0;z-index:-251642368;mso-position-horizontal-relative:page;mso-position-vertical-relative:page" coordorigin="718,10547" coordsize="10440,0">
            <v:shape id="_x0000_s1183" style="position:absolute;left:718;top:10547;width:10440;height:0" coordorigin="718,10547" coordsize="10440,0" path="m718,10547r10440,e" filled="f" strokeweight="1.5pt">
              <v:path arrowok="t"/>
            </v:shape>
            <w10:wrap anchorx="page" anchory="page"/>
          </v:group>
        </w:pict>
      </w:r>
    </w:p>
    <w:p w14:paraId="5951896A" w14:textId="77777777" w:rsidR="001D6639" w:rsidRDefault="001D6639">
      <w:pPr>
        <w:spacing w:line="200" w:lineRule="exact"/>
      </w:pPr>
    </w:p>
    <w:p w14:paraId="28119F52" w14:textId="77777777" w:rsidR="001D6639" w:rsidRDefault="001D6639">
      <w:pPr>
        <w:spacing w:line="200" w:lineRule="exact"/>
      </w:pPr>
    </w:p>
    <w:p w14:paraId="4719D146" w14:textId="77777777" w:rsidR="001D6639" w:rsidRDefault="001D6639">
      <w:pPr>
        <w:spacing w:before="9" w:line="200" w:lineRule="exact"/>
      </w:pPr>
    </w:p>
    <w:p w14:paraId="447E4505" w14:textId="77777777" w:rsidR="001D6639" w:rsidRDefault="004A580A">
      <w:pPr>
        <w:spacing w:before="29"/>
        <w:ind w:left="753" w:right="7678"/>
        <w:jc w:val="both"/>
        <w:rPr>
          <w:sz w:val="24"/>
          <w:szCs w:val="24"/>
        </w:rPr>
      </w:pPr>
      <w:r>
        <w:pict w14:anchorId="4A8A2982">
          <v:group id="_x0000_s1026" style="position:absolute;left:0;text-align:left;margin-left:71.95pt;margin-top:.7pt;width:489.2pt;height:66.5pt;z-index:-251646464;mso-position-horizontal-relative:page" coordorigin="1439,14" coordsize="9784,1330">
            <v:shape id="_x0000_s1031" style="position:absolute;left:1450;top:25;width:9762;height:0" coordorigin="1450,25" coordsize="9762,0" path="m1450,25r9762,e" filled="f" strokeweight=".58pt">
              <v:path arrowok="t"/>
            </v:shape>
            <v:shape id="_x0000_s1030" style="position:absolute;left:1450;top:311;width:9762;height:0" coordorigin="1450,311" coordsize="9762,0" path="m1450,311r9762,e" filled="f" strokeweight=".20464mm">
              <v:path arrowok="t"/>
            </v:shape>
            <v:shape id="_x0000_s1029" style="position:absolute;left:1445;top:20;width:0;height:1318" coordorigin="1445,20" coordsize="0,1318" path="m1445,20r,1318e" filled="f" strokeweight=".58pt">
              <v:path arrowok="t"/>
            </v:shape>
            <v:shape id="_x0000_s1028" style="position:absolute;left:1450;top:1334;width:9762;height:0" coordorigin="1450,1334" coordsize="9762,0" path="m1450,1334r9762,e" filled="f" strokeweight=".58pt">
              <v:path arrowok="t"/>
            </v:shape>
            <v:shape id="_x0000_s1027" style="position:absolute;left:11217;top:20;width:0;height:1318" coordorigin="11217,20" coordsize="0,1318" path="m11217,20r,1318e" filled="f" strokeweight=".58pt">
              <v:path arrowok="t"/>
            </v:shape>
            <w10:wrap anchorx="page"/>
          </v:group>
        </w:pict>
      </w:r>
      <w:r w:rsidR="00AC4874">
        <w:rPr>
          <w:b/>
          <w:sz w:val="24"/>
          <w:szCs w:val="24"/>
        </w:rPr>
        <w:t>Course</w:t>
      </w:r>
      <w:r w:rsidR="00AC4874">
        <w:rPr>
          <w:b/>
          <w:spacing w:val="-1"/>
          <w:sz w:val="24"/>
          <w:szCs w:val="24"/>
        </w:rPr>
        <w:t xml:space="preserve"> </w:t>
      </w:r>
      <w:r w:rsidR="00AC4874">
        <w:rPr>
          <w:b/>
          <w:sz w:val="24"/>
          <w:szCs w:val="24"/>
        </w:rPr>
        <w:t>D</w:t>
      </w:r>
      <w:r w:rsidR="00AC4874">
        <w:rPr>
          <w:b/>
          <w:spacing w:val="-1"/>
          <w:sz w:val="24"/>
          <w:szCs w:val="24"/>
        </w:rPr>
        <w:t>e</w:t>
      </w:r>
      <w:r w:rsidR="00AC4874">
        <w:rPr>
          <w:b/>
          <w:sz w:val="24"/>
          <w:szCs w:val="24"/>
        </w:rPr>
        <w:t>s</w:t>
      </w:r>
      <w:r w:rsidR="00AC4874">
        <w:rPr>
          <w:b/>
          <w:spacing w:val="1"/>
          <w:sz w:val="24"/>
          <w:szCs w:val="24"/>
        </w:rPr>
        <w:t>c</w:t>
      </w:r>
      <w:r w:rsidR="00AC4874">
        <w:rPr>
          <w:b/>
          <w:spacing w:val="-1"/>
          <w:sz w:val="24"/>
          <w:szCs w:val="24"/>
        </w:rPr>
        <w:t>r</w:t>
      </w:r>
      <w:r w:rsidR="00AC4874">
        <w:rPr>
          <w:b/>
          <w:sz w:val="24"/>
          <w:szCs w:val="24"/>
        </w:rPr>
        <w:t>i</w:t>
      </w:r>
      <w:r w:rsidR="00AC4874">
        <w:rPr>
          <w:b/>
          <w:spacing w:val="1"/>
          <w:sz w:val="24"/>
          <w:szCs w:val="24"/>
        </w:rPr>
        <w:t>p</w:t>
      </w:r>
      <w:r w:rsidR="00AC4874">
        <w:rPr>
          <w:b/>
          <w:sz w:val="24"/>
          <w:szCs w:val="24"/>
        </w:rPr>
        <w:t>tion:</w:t>
      </w:r>
    </w:p>
    <w:p w14:paraId="3B2A9B72" w14:textId="77777777" w:rsidR="001D6639" w:rsidRDefault="00AC4874">
      <w:pPr>
        <w:spacing w:before="9"/>
        <w:ind w:left="753" w:right="178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J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on, 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x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z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and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ea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ende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ons,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ank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 xml:space="preserve">x,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ear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env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rs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nn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ag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ogonal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agon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z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eb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a.</w:t>
      </w:r>
    </w:p>
    <w:p w14:paraId="6C9A3AF4" w14:textId="77777777" w:rsidR="001D6639" w:rsidRDefault="001D6639">
      <w:pPr>
        <w:spacing w:before="2" w:line="100" w:lineRule="exact"/>
        <w:rPr>
          <w:sz w:val="10"/>
          <w:szCs w:val="10"/>
        </w:rPr>
      </w:pPr>
    </w:p>
    <w:p w14:paraId="73D49AF9" w14:textId="77777777" w:rsidR="001D6639" w:rsidRDefault="001D6639">
      <w:pPr>
        <w:spacing w:line="200" w:lineRule="exact"/>
      </w:pPr>
    </w:p>
    <w:p w14:paraId="3E4A37DF" w14:textId="77777777" w:rsidR="001D6639" w:rsidRDefault="001D6639">
      <w:pPr>
        <w:spacing w:line="200" w:lineRule="exact"/>
      </w:pPr>
    </w:p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5677"/>
        <w:gridCol w:w="1085"/>
        <w:gridCol w:w="1486"/>
        <w:gridCol w:w="742"/>
      </w:tblGrid>
      <w:tr w:rsidR="0040258D" w14:paraId="7B86AED6" w14:textId="77777777" w:rsidTr="008842BC">
        <w:trPr>
          <w:trHeight w:hRule="exact" w:val="263"/>
        </w:trPr>
        <w:tc>
          <w:tcPr>
            <w:tcW w:w="869" w:type="dxa"/>
            <w:vMerge w:val="restart"/>
          </w:tcPr>
          <w:p w14:paraId="4AA18B17" w14:textId="77777777" w:rsidR="0040258D" w:rsidRDefault="0040258D" w:rsidP="000B2DA7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S.</w:t>
            </w:r>
            <w:r>
              <w:rPr>
                <w:b/>
                <w:spacing w:val="5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o.</w:t>
            </w:r>
          </w:p>
        </w:tc>
        <w:tc>
          <w:tcPr>
            <w:tcW w:w="5677" w:type="dxa"/>
            <w:vMerge w:val="restart"/>
          </w:tcPr>
          <w:p w14:paraId="3261D2FD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ourse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rn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-2"/>
                <w:sz w:val="22"/>
                <w:szCs w:val="22"/>
              </w:rPr>
              <w:t>om</w:t>
            </w:r>
            <w:r>
              <w:rPr>
                <w:b/>
                <w:sz w:val="22"/>
                <w:szCs w:val="22"/>
              </w:rPr>
              <w:t>es</w:t>
            </w:r>
            <w:r>
              <w:rPr>
                <w:b/>
                <w:spacing w:val="1"/>
                <w:sz w:val="22"/>
                <w:szCs w:val="22"/>
              </w:rPr>
              <w:t xml:space="preserve"> (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pacing w:val="-3"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5" w:type="dxa"/>
            <w:vMerge w:val="restart"/>
          </w:tcPr>
          <w:p w14:paraId="6DE80162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486" w:type="dxa"/>
          </w:tcPr>
          <w:p w14:paraId="788A05C2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axonomy</w:t>
            </w:r>
          </w:p>
        </w:tc>
        <w:tc>
          <w:tcPr>
            <w:tcW w:w="742" w:type="dxa"/>
            <w:vMerge w:val="restart"/>
          </w:tcPr>
          <w:p w14:paraId="620BD8BD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40258D" w14:paraId="749CFE43" w14:textId="77777777" w:rsidTr="008842BC">
        <w:trPr>
          <w:trHeight w:hRule="exact" w:val="253"/>
        </w:trPr>
        <w:tc>
          <w:tcPr>
            <w:tcW w:w="869" w:type="dxa"/>
            <w:vMerge/>
          </w:tcPr>
          <w:p w14:paraId="78EE4252" w14:textId="77777777" w:rsidR="0040258D" w:rsidRDefault="0040258D" w:rsidP="000B2DA7"/>
        </w:tc>
        <w:tc>
          <w:tcPr>
            <w:tcW w:w="5677" w:type="dxa"/>
            <w:vMerge/>
          </w:tcPr>
          <w:p w14:paraId="67734A49" w14:textId="77777777" w:rsidR="0040258D" w:rsidRDefault="0040258D" w:rsidP="000B2DA7"/>
        </w:tc>
        <w:tc>
          <w:tcPr>
            <w:tcW w:w="1085" w:type="dxa"/>
            <w:vMerge/>
          </w:tcPr>
          <w:p w14:paraId="4CF5AE28" w14:textId="77777777" w:rsidR="0040258D" w:rsidRDefault="0040258D" w:rsidP="000B2DA7"/>
        </w:tc>
        <w:tc>
          <w:tcPr>
            <w:tcW w:w="1486" w:type="dxa"/>
          </w:tcPr>
          <w:p w14:paraId="082713FE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evel</w:t>
            </w:r>
          </w:p>
        </w:tc>
        <w:tc>
          <w:tcPr>
            <w:tcW w:w="742" w:type="dxa"/>
            <w:vMerge/>
          </w:tcPr>
          <w:p w14:paraId="5E36BA7C" w14:textId="77777777" w:rsidR="0040258D" w:rsidRDefault="0040258D" w:rsidP="000B2DA7"/>
        </w:tc>
      </w:tr>
      <w:tr w:rsidR="0040258D" w14:paraId="6B1EC993" w14:textId="77777777" w:rsidTr="008842BC">
        <w:trPr>
          <w:trHeight w:hRule="exact" w:val="462"/>
        </w:trPr>
        <w:tc>
          <w:tcPr>
            <w:tcW w:w="869" w:type="dxa"/>
          </w:tcPr>
          <w:p w14:paraId="45D33AAA" w14:textId="77777777" w:rsidR="0040258D" w:rsidRDefault="0040258D" w:rsidP="000B2DA7">
            <w:pPr>
              <w:spacing w:before="4" w:line="100" w:lineRule="exact"/>
              <w:rPr>
                <w:sz w:val="10"/>
                <w:szCs w:val="10"/>
              </w:rPr>
            </w:pPr>
          </w:p>
          <w:p w14:paraId="537E5C01" w14:textId="77777777" w:rsidR="0040258D" w:rsidRDefault="0040258D" w:rsidP="000B2DA7">
            <w:pPr>
              <w:spacing w:line="200" w:lineRule="exact"/>
            </w:pPr>
            <w:r>
              <w:t xml:space="preserve"> 1.</w:t>
            </w:r>
          </w:p>
          <w:p w14:paraId="319C80CF" w14:textId="77777777" w:rsidR="0040258D" w:rsidRDefault="0040258D" w:rsidP="000B2DA7">
            <w:pPr>
              <w:spacing w:line="200" w:lineRule="exact"/>
            </w:pPr>
          </w:p>
          <w:p w14:paraId="5C0654FF" w14:textId="77777777" w:rsidR="0040258D" w:rsidRDefault="0040258D" w:rsidP="000B2DA7">
            <w:pPr>
              <w:ind w:left="102"/>
              <w:rPr>
                <w:sz w:val="22"/>
                <w:szCs w:val="22"/>
              </w:rPr>
            </w:pPr>
          </w:p>
        </w:tc>
        <w:tc>
          <w:tcPr>
            <w:tcW w:w="5677" w:type="dxa"/>
          </w:tcPr>
          <w:p w14:paraId="377FD5ED" w14:textId="77777777" w:rsidR="0040258D" w:rsidRDefault="0040258D" w:rsidP="000B2DA7">
            <w:pPr>
              <w:spacing w:line="240" w:lineRule="exact"/>
              <w:ind w:left="102" w:right="525"/>
              <w:rPr>
                <w:sz w:val="24"/>
                <w:szCs w:val="24"/>
              </w:rPr>
            </w:pPr>
            <w:r w:rsidRPr="00B82843">
              <w:rPr>
                <w:sz w:val="24"/>
                <w:szCs w:val="24"/>
              </w:rPr>
              <w:t xml:space="preserve">Interpreting and finding the solutions of linear equations in detail. </w:t>
            </w:r>
          </w:p>
          <w:p w14:paraId="3E3EA40A" w14:textId="77777777" w:rsidR="004A580A" w:rsidRDefault="004A580A" w:rsidP="000B2DA7">
            <w:pPr>
              <w:spacing w:line="240" w:lineRule="exact"/>
              <w:ind w:left="102" w:right="525"/>
              <w:rPr>
                <w:sz w:val="24"/>
                <w:szCs w:val="24"/>
              </w:rPr>
            </w:pPr>
          </w:p>
          <w:p w14:paraId="79F7A5A2" w14:textId="77777777" w:rsidR="004A580A" w:rsidRDefault="004A580A" w:rsidP="000B2DA7">
            <w:pPr>
              <w:spacing w:line="240" w:lineRule="exact"/>
              <w:ind w:left="102" w:right="525"/>
              <w:rPr>
                <w:sz w:val="22"/>
                <w:szCs w:val="22"/>
              </w:rPr>
            </w:pPr>
          </w:p>
        </w:tc>
        <w:tc>
          <w:tcPr>
            <w:tcW w:w="1085" w:type="dxa"/>
          </w:tcPr>
          <w:p w14:paraId="2C9A2061" w14:textId="77777777" w:rsidR="0040258D" w:rsidRDefault="0040258D" w:rsidP="000B2DA7">
            <w:pPr>
              <w:spacing w:before="4" w:line="100" w:lineRule="exact"/>
              <w:rPr>
                <w:sz w:val="10"/>
                <w:szCs w:val="10"/>
              </w:rPr>
            </w:pPr>
          </w:p>
          <w:p w14:paraId="2FD8EBB3" w14:textId="77777777" w:rsidR="0040258D" w:rsidRPr="00A53AB8" w:rsidRDefault="0040258D" w:rsidP="000B2DA7">
            <w:pPr>
              <w:spacing w:line="200" w:lineRule="exact"/>
              <w:rPr>
                <w:sz w:val="24"/>
                <w:szCs w:val="24"/>
              </w:rPr>
            </w:pPr>
            <w:r>
              <w:t xml:space="preserve"> </w:t>
            </w:r>
            <w:r w:rsidRPr="00A53AB8">
              <w:rPr>
                <w:sz w:val="24"/>
                <w:szCs w:val="24"/>
              </w:rPr>
              <w:t>Cognitive</w:t>
            </w:r>
          </w:p>
          <w:p w14:paraId="2FD7104A" w14:textId="77777777" w:rsidR="0040258D" w:rsidRDefault="0040258D" w:rsidP="000B2DA7">
            <w:pPr>
              <w:spacing w:line="200" w:lineRule="exact"/>
            </w:pPr>
          </w:p>
          <w:p w14:paraId="6898ADB0" w14:textId="77777777" w:rsidR="0040258D" w:rsidRDefault="0040258D" w:rsidP="000B2DA7">
            <w:pPr>
              <w:rPr>
                <w:sz w:val="22"/>
                <w:szCs w:val="22"/>
              </w:rPr>
            </w:pPr>
          </w:p>
        </w:tc>
        <w:tc>
          <w:tcPr>
            <w:tcW w:w="1486" w:type="dxa"/>
          </w:tcPr>
          <w:p w14:paraId="444C2BBA" w14:textId="77777777" w:rsidR="0040258D" w:rsidRPr="0033057C" w:rsidRDefault="0040258D" w:rsidP="000B2DA7">
            <w:pPr>
              <w:spacing w:before="4" w:line="100" w:lineRule="exact"/>
              <w:rPr>
                <w:b/>
                <w:bCs/>
                <w:sz w:val="24"/>
                <w:szCs w:val="24"/>
              </w:rPr>
            </w:pPr>
          </w:p>
          <w:p w14:paraId="393662E6" w14:textId="77777777" w:rsidR="0040258D" w:rsidRPr="0033057C" w:rsidRDefault="0040258D" w:rsidP="000B2DA7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33057C">
              <w:rPr>
                <w:b/>
                <w:bCs/>
                <w:sz w:val="24"/>
                <w:szCs w:val="24"/>
              </w:rPr>
              <w:t xml:space="preserve">      2</w:t>
            </w:r>
          </w:p>
          <w:p w14:paraId="767CF3B5" w14:textId="77777777" w:rsidR="0040258D" w:rsidRPr="0033057C" w:rsidRDefault="0040258D" w:rsidP="000B2DA7">
            <w:pPr>
              <w:spacing w:line="200" w:lineRule="exact"/>
              <w:rPr>
                <w:b/>
                <w:bCs/>
                <w:sz w:val="24"/>
                <w:szCs w:val="24"/>
              </w:rPr>
            </w:pPr>
          </w:p>
          <w:p w14:paraId="329E6502" w14:textId="77777777" w:rsidR="0040258D" w:rsidRPr="0033057C" w:rsidRDefault="0040258D" w:rsidP="000B2DA7">
            <w:pPr>
              <w:ind w:left="102"/>
              <w:rPr>
                <w:b/>
                <w:bCs/>
                <w:sz w:val="24"/>
                <w:szCs w:val="24"/>
              </w:rPr>
            </w:pPr>
            <w:r w:rsidRPr="0033057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2" w:type="dxa"/>
          </w:tcPr>
          <w:p w14:paraId="0195DA1E" w14:textId="77777777" w:rsidR="0040258D" w:rsidRDefault="0040258D" w:rsidP="000B2DA7">
            <w:pPr>
              <w:spacing w:before="4" w:line="100" w:lineRule="exact"/>
              <w:rPr>
                <w:sz w:val="10"/>
                <w:szCs w:val="10"/>
              </w:rPr>
            </w:pPr>
          </w:p>
          <w:p w14:paraId="6CDD62F3" w14:textId="77777777" w:rsidR="0040258D" w:rsidRDefault="0040258D" w:rsidP="000B2DA7">
            <w:pPr>
              <w:spacing w:line="200" w:lineRule="exact"/>
            </w:pPr>
          </w:p>
          <w:p w14:paraId="0429EB02" w14:textId="77777777" w:rsidR="0040258D" w:rsidRDefault="0040258D" w:rsidP="000B2DA7">
            <w:pPr>
              <w:spacing w:line="200" w:lineRule="exact"/>
            </w:pPr>
          </w:p>
          <w:p w14:paraId="57296BF0" w14:textId="77777777" w:rsidR="0040258D" w:rsidRDefault="0040258D" w:rsidP="000B2DA7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0258D" w14:paraId="09270126" w14:textId="77777777" w:rsidTr="008842BC">
        <w:trPr>
          <w:trHeight w:hRule="exact" w:val="612"/>
        </w:trPr>
        <w:tc>
          <w:tcPr>
            <w:tcW w:w="869" w:type="dxa"/>
          </w:tcPr>
          <w:p w14:paraId="1728021E" w14:textId="77777777" w:rsidR="0040258D" w:rsidRDefault="0040258D" w:rsidP="000B2DA7">
            <w:pPr>
              <w:spacing w:before="5" w:line="100" w:lineRule="exact"/>
              <w:rPr>
                <w:sz w:val="11"/>
                <w:szCs w:val="11"/>
              </w:rPr>
            </w:pPr>
          </w:p>
          <w:p w14:paraId="74E5FA28" w14:textId="77777777" w:rsidR="0040258D" w:rsidRDefault="0040258D" w:rsidP="000B2DA7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5677" w:type="dxa"/>
          </w:tcPr>
          <w:p w14:paraId="35BAD8C0" w14:textId="36160B88" w:rsidR="0040258D" w:rsidRDefault="0040258D" w:rsidP="000B2DA7">
            <w:pPr>
              <w:ind w:left="102"/>
              <w:rPr>
                <w:sz w:val="22"/>
                <w:szCs w:val="22"/>
              </w:rPr>
            </w:pPr>
            <w:r w:rsidRPr="00B82843">
              <w:rPr>
                <w:sz w:val="24"/>
                <w:szCs w:val="24"/>
              </w:rPr>
              <w:t>Understanding the core concepts of Euclidean vector spaces</w:t>
            </w:r>
            <w:r>
              <w:rPr>
                <w:sz w:val="24"/>
                <w:szCs w:val="24"/>
              </w:rPr>
              <w:t xml:space="preserve"> and matrix transformations</w:t>
            </w:r>
            <w:r w:rsidRPr="00B82843">
              <w:rPr>
                <w:sz w:val="24"/>
                <w:szCs w:val="24"/>
              </w:rPr>
              <w:t>.</w:t>
            </w:r>
          </w:p>
        </w:tc>
        <w:tc>
          <w:tcPr>
            <w:tcW w:w="1085" w:type="dxa"/>
          </w:tcPr>
          <w:p w14:paraId="5C1A2048" w14:textId="77777777" w:rsidR="0040258D" w:rsidRDefault="0040258D" w:rsidP="000B2DA7">
            <w:r>
              <w:t xml:space="preserve"> 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ogn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ve</w:t>
            </w:r>
          </w:p>
        </w:tc>
        <w:tc>
          <w:tcPr>
            <w:tcW w:w="1486" w:type="dxa"/>
          </w:tcPr>
          <w:p w14:paraId="71553E86" w14:textId="77777777" w:rsidR="0040258D" w:rsidRPr="0033057C" w:rsidRDefault="0040258D" w:rsidP="000B2DA7">
            <w:pPr>
              <w:rPr>
                <w:b/>
                <w:bCs/>
                <w:sz w:val="24"/>
                <w:szCs w:val="24"/>
              </w:rPr>
            </w:pPr>
            <w:r w:rsidRPr="0033057C">
              <w:rPr>
                <w:b/>
                <w:bCs/>
                <w:sz w:val="24"/>
                <w:szCs w:val="24"/>
              </w:rPr>
              <w:t xml:space="preserve">      2</w:t>
            </w:r>
          </w:p>
        </w:tc>
        <w:tc>
          <w:tcPr>
            <w:tcW w:w="742" w:type="dxa"/>
          </w:tcPr>
          <w:p w14:paraId="6E4C88BF" w14:textId="77777777" w:rsidR="0040258D" w:rsidRPr="0033057C" w:rsidRDefault="0040258D" w:rsidP="000B2DA7">
            <w:pPr>
              <w:rPr>
                <w:b/>
                <w:bCs/>
                <w:sz w:val="24"/>
                <w:szCs w:val="24"/>
              </w:rPr>
            </w:pPr>
            <w:r>
              <w:t xml:space="preserve">    </w:t>
            </w:r>
            <w:r w:rsidRPr="0033057C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0258D" w14:paraId="7BAE2BB0" w14:textId="77777777" w:rsidTr="008842BC">
        <w:trPr>
          <w:trHeight w:hRule="exact" w:val="702"/>
        </w:trPr>
        <w:tc>
          <w:tcPr>
            <w:tcW w:w="869" w:type="dxa"/>
          </w:tcPr>
          <w:p w14:paraId="3863C8BA" w14:textId="77777777" w:rsidR="0040258D" w:rsidRDefault="0040258D" w:rsidP="000B2DA7">
            <w:r>
              <w:t xml:space="preserve"> 3.</w:t>
            </w:r>
          </w:p>
        </w:tc>
        <w:tc>
          <w:tcPr>
            <w:tcW w:w="5677" w:type="dxa"/>
          </w:tcPr>
          <w:p w14:paraId="67184AB4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 w:rsidRPr="00B82843">
              <w:rPr>
                <w:sz w:val="24"/>
                <w:szCs w:val="24"/>
              </w:rPr>
              <w:t>Applying the basic linear algebra concepts in computer science.</w:t>
            </w:r>
          </w:p>
        </w:tc>
        <w:tc>
          <w:tcPr>
            <w:tcW w:w="1085" w:type="dxa"/>
          </w:tcPr>
          <w:p w14:paraId="29F6D201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Cognitive</w:t>
            </w:r>
          </w:p>
        </w:tc>
        <w:tc>
          <w:tcPr>
            <w:tcW w:w="1486" w:type="dxa"/>
          </w:tcPr>
          <w:p w14:paraId="7CE33871" w14:textId="77777777" w:rsidR="0040258D" w:rsidRPr="0033057C" w:rsidRDefault="0040258D" w:rsidP="000B2DA7">
            <w:pPr>
              <w:spacing w:line="240" w:lineRule="exact"/>
              <w:ind w:left="10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3</w:t>
            </w:r>
          </w:p>
        </w:tc>
        <w:tc>
          <w:tcPr>
            <w:tcW w:w="742" w:type="dxa"/>
          </w:tcPr>
          <w:p w14:paraId="33F93D37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</w:tr>
    </w:tbl>
    <w:p w14:paraId="5E94F67B" w14:textId="77777777" w:rsidR="001D6639" w:rsidRDefault="001D6639">
      <w:pPr>
        <w:sectPr w:rsidR="001D6639">
          <w:pgSz w:w="11920" w:h="16840"/>
          <w:pgMar w:top="560" w:right="580" w:bottom="280" w:left="800" w:header="720" w:footer="720" w:gutter="0"/>
          <w:cols w:space="720"/>
        </w:sectPr>
      </w:pPr>
    </w:p>
    <w:p w14:paraId="13C0ACBF" w14:textId="77777777" w:rsidR="001D6639" w:rsidRDefault="00AC4874" w:rsidP="00C87AF2">
      <w:pPr>
        <w:spacing w:before="72"/>
        <w:ind w:left="1800" w:firstLine="18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ive W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 xml:space="preserve">ly 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 xml:space="preserve">s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le:</w:t>
      </w:r>
    </w:p>
    <w:tbl>
      <w:tblPr>
        <w:tblpPr w:leftFromText="180" w:rightFromText="180" w:vertAnchor="text" w:horzAnchor="margin" w:tblpXSpec="center" w:tblpY="20"/>
        <w:tblW w:w="11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4812"/>
        <w:gridCol w:w="1532"/>
        <w:gridCol w:w="1801"/>
        <w:gridCol w:w="1349"/>
        <w:gridCol w:w="1080"/>
      </w:tblGrid>
      <w:tr w:rsidR="00C87AF2" w14:paraId="5DF1C4F4" w14:textId="77777777" w:rsidTr="00C87AF2">
        <w:trPr>
          <w:trHeight w:hRule="exact" w:val="838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083A6" w14:textId="77777777" w:rsidR="00C87AF2" w:rsidRDefault="00C87AF2" w:rsidP="00C87AF2">
            <w:pPr>
              <w:spacing w:before="14" w:line="260" w:lineRule="exact"/>
              <w:rPr>
                <w:sz w:val="26"/>
                <w:szCs w:val="26"/>
              </w:rPr>
            </w:pPr>
          </w:p>
          <w:p w14:paraId="56673439" w14:textId="77777777" w:rsidR="00C87AF2" w:rsidRDefault="00C87AF2" w:rsidP="00C87AF2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1"/>
                <w:sz w:val="24"/>
                <w:szCs w:val="24"/>
              </w:rPr>
              <w:t>ee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B4789" w14:textId="77777777" w:rsidR="00C87AF2" w:rsidRDefault="00C87AF2" w:rsidP="00C87AF2">
            <w:pPr>
              <w:spacing w:before="14" w:line="260" w:lineRule="exact"/>
              <w:rPr>
                <w:sz w:val="26"/>
                <w:szCs w:val="26"/>
              </w:rPr>
            </w:pPr>
          </w:p>
          <w:p w14:paraId="7304263D" w14:textId="77777777" w:rsidR="00C87AF2" w:rsidRDefault="00C87AF2" w:rsidP="00C87AF2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ts/To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ics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BD957" w14:textId="77777777" w:rsidR="00C87AF2" w:rsidRDefault="00C87AF2" w:rsidP="00C87AF2">
            <w:pPr>
              <w:spacing w:before="14" w:line="260" w:lineRule="exact"/>
              <w:rPr>
                <w:sz w:val="26"/>
                <w:szCs w:val="26"/>
              </w:rPr>
            </w:pPr>
          </w:p>
          <w:p w14:paraId="700D96B9" w14:textId="77777777" w:rsidR="00C87AF2" w:rsidRDefault="00C87AF2" w:rsidP="00C87AF2">
            <w:pPr>
              <w:ind w:left="29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C3948" w14:textId="77777777" w:rsidR="00C87AF2" w:rsidRDefault="00C87AF2" w:rsidP="00C87AF2">
            <w:pPr>
              <w:spacing w:before="14" w:line="260" w:lineRule="exact"/>
              <w:rPr>
                <w:sz w:val="26"/>
                <w:szCs w:val="26"/>
              </w:rPr>
            </w:pPr>
          </w:p>
          <w:p w14:paraId="710E711F" w14:textId="77777777" w:rsidR="00C87AF2" w:rsidRDefault="00C87AF2" w:rsidP="00C87AF2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erc</w:t>
            </w:r>
            <w:r>
              <w:rPr>
                <w:b/>
                <w:sz w:val="24"/>
                <w:szCs w:val="24"/>
              </w:rPr>
              <w:t>ises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696AA" w14:textId="77777777" w:rsidR="00C87AF2" w:rsidRDefault="00C87AF2" w:rsidP="00C87AF2">
            <w:pPr>
              <w:spacing w:before="14" w:line="260" w:lineRule="exact"/>
              <w:rPr>
                <w:sz w:val="26"/>
                <w:szCs w:val="26"/>
              </w:rPr>
            </w:pPr>
          </w:p>
          <w:p w14:paraId="479EE0E2" w14:textId="77777777" w:rsidR="00C87AF2" w:rsidRDefault="00C87AF2" w:rsidP="00C87AF2">
            <w:pPr>
              <w:ind w:left="32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CLO’s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611DF" w14:textId="77777777" w:rsidR="00C87AF2" w:rsidRDefault="00C87AF2" w:rsidP="00C87AF2">
            <w:pPr>
              <w:spacing w:before="14" w:line="260" w:lineRule="exact"/>
              <w:rPr>
                <w:sz w:val="26"/>
                <w:szCs w:val="26"/>
              </w:rPr>
            </w:pPr>
          </w:p>
          <w:p w14:paraId="108874B4" w14:textId="77777777" w:rsidR="00C87AF2" w:rsidRDefault="00C87AF2" w:rsidP="00C87AF2">
            <w:pPr>
              <w:ind w:left="25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</w:t>
            </w:r>
          </w:p>
        </w:tc>
      </w:tr>
      <w:tr w:rsidR="00C87AF2" w14:paraId="64E44BF8" w14:textId="77777777" w:rsidTr="00C87AF2">
        <w:trPr>
          <w:trHeight w:hRule="exact" w:val="768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D9AE3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4DCBAC90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EFB3" w14:textId="77777777" w:rsidR="00C87AF2" w:rsidRDefault="00C87AF2" w:rsidP="00C87AF2">
            <w:pPr>
              <w:spacing w:before="9" w:line="120" w:lineRule="exact"/>
              <w:rPr>
                <w:sz w:val="12"/>
                <w:szCs w:val="12"/>
              </w:rPr>
            </w:pPr>
          </w:p>
          <w:p w14:paraId="5AA36245" w14:textId="77777777" w:rsidR="00C87AF2" w:rsidRDefault="00C87AF2" w:rsidP="00C87AF2">
            <w:pPr>
              <w:spacing w:line="240" w:lineRule="exact"/>
              <w:ind w:left="102" w:right="11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odu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on, Sy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qu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ns, El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DCC67" w14:textId="77777777" w:rsidR="00C87AF2" w:rsidRDefault="00C87AF2" w:rsidP="00C87AF2"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si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7755E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0C7E6AD9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D5B62F" w14:textId="77777777" w:rsidR="00C87AF2" w:rsidRDefault="00C87AF2" w:rsidP="00C87AF2">
            <w:pPr>
              <w:spacing w:before="7" w:line="100" w:lineRule="exact"/>
              <w:rPr>
                <w:sz w:val="11"/>
                <w:szCs w:val="11"/>
              </w:rPr>
            </w:pPr>
          </w:p>
          <w:p w14:paraId="69BB217B" w14:textId="77777777" w:rsidR="00C87AF2" w:rsidRDefault="00C87AF2" w:rsidP="00C87AF2">
            <w:pPr>
              <w:spacing w:line="200" w:lineRule="exact"/>
            </w:pPr>
          </w:p>
          <w:p w14:paraId="4B0067EA" w14:textId="77777777" w:rsidR="00C87AF2" w:rsidRDefault="00C87AF2" w:rsidP="00C87AF2">
            <w:pPr>
              <w:spacing w:line="200" w:lineRule="exact"/>
            </w:pPr>
          </w:p>
          <w:p w14:paraId="699F5BFD" w14:textId="77777777" w:rsidR="00C87AF2" w:rsidRDefault="00C87AF2" w:rsidP="00C87AF2">
            <w:pPr>
              <w:spacing w:line="200" w:lineRule="exact"/>
            </w:pPr>
          </w:p>
          <w:p w14:paraId="2198ECE7" w14:textId="77777777" w:rsidR="00C87AF2" w:rsidRDefault="00C87AF2" w:rsidP="00C87AF2">
            <w:pPr>
              <w:spacing w:line="200" w:lineRule="exact"/>
            </w:pPr>
          </w:p>
          <w:p w14:paraId="02C5144B" w14:textId="77777777" w:rsidR="00C87AF2" w:rsidRDefault="00C87AF2" w:rsidP="00C87AF2">
            <w:pPr>
              <w:spacing w:line="200" w:lineRule="exact"/>
            </w:pPr>
          </w:p>
          <w:p w14:paraId="5DA82177" w14:textId="77777777" w:rsidR="00C87AF2" w:rsidRDefault="00C87AF2" w:rsidP="00C87AF2">
            <w:pPr>
              <w:spacing w:line="200" w:lineRule="exact"/>
            </w:pPr>
          </w:p>
          <w:p w14:paraId="1618B01F" w14:textId="77777777" w:rsidR="00C87AF2" w:rsidRDefault="00C87AF2" w:rsidP="00C87AF2">
            <w:pPr>
              <w:spacing w:line="200" w:lineRule="exact"/>
            </w:pPr>
          </w:p>
          <w:p w14:paraId="4C29503B" w14:textId="77777777" w:rsidR="00C87AF2" w:rsidRDefault="00C87AF2" w:rsidP="00C87AF2">
            <w:pPr>
              <w:ind w:left="577" w:right="57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7F7BF66" w14:textId="77777777" w:rsidR="00C87AF2" w:rsidRDefault="00C87AF2" w:rsidP="00C87AF2">
            <w:pPr>
              <w:spacing w:before="10" w:line="120" w:lineRule="exact"/>
              <w:rPr>
                <w:sz w:val="13"/>
                <w:szCs w:val="13"/>
              </w:rPr>
            </w:pPr>
          </w:p>
          <w:p w14:paraId="26768F56" w14:textId="77777777" w:rsidR="00C87AF2" w:rsidRDefault="00C87AF2" w:rsidP="00C87AF2">
            <w:pPr>
              <w:spacing w:line="200" w:lineRule="exact"/>
            </w:pPr>
          </w:p>
          <w:p w14:paraId="2D65A392" w14:textId="77777777" w:rsidR="00C87AF2" w:rsidRDefault="00C87AF2" w:rsidP="00C87AF2">
            <w:pPr>
              <w:spacing w:line="200" w:lineRule="exact"/>
            </w:pPr>
          </w:p>
          <w:p w14:paraId="2F40DCE6" w14:textId="77777777" w:rsidR="00C87AF2" w:rsidRDefault="00C87AF2" w:rsidP="00C87AF2">
            <w:pPr>
              <w:spacing w:line="200" w:lineRule="exact"/>
            </w:pPr>
          </w:p>
          <w:p w14:paraId="66673A9F" w14:textId="77777777" w:rsidR="00C87AF2" w:rsidRDefault="00C87AF2" w:rsidP="00C87AF2">
            <w:pPr>
              <w:spacing w:line="200" w:lineRule="exact"/>
            </w:pPr>
          </w:p>
          <w:p w14:paraId="2140C227" w14:textId="77777777" w:rsidR="00C87AF2" w:rsidRDefault="00C87AF2" w:rsidP="00C87AF2">
            <w:pPr>
              <w:spacing w:line="200" w:lineRule="exact"/>
            </w:pPr>
          </w:p>
          <w:p w14:paraId="4C650438" w14:textId="77777777" w:rsidR="00C87AF2" w:rsidRDefault="00C87AF2" w:rsidP="00C87AF2">
            <w:pPr>
              <w:spacing w:line="200" w:lineRule="exact"/>
            </w:pPr>
          </w:p>
          <w:p w14:paraId="5A5FBF12" w14:textId="77777777" w:rsidR="00C87AF2" w:rsidRDefault="00C87AF2" w:rsidP="00C87AF2">
            <w:pPr>
              <w:spacing w:line="200" w:lineRule="exact"/>
            </w:pPr>
          </w:p>
          <w:p w14:paraId="2631F081" w14:textId="77777777" w:rsidR="00C87AF2" w:rsidRDefault="00C87AF2" w:rsidP="00C87AF2">
            <w:pPr>
              <w:spacing w:line="240" w:lineRule="exact"/>
              <w:ind w:left="472" w:right="128" w:hanging="31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1, M1, F</w:t>
            </w:r>
          </w:p>
        </w:tc>
      </w:tr>
      <w:tr w:rsidR="00C87AF2" w14:paraId="3D321258" w14:textId="77777777" w:rsidTr="00C87AF2">
        <w:trPr>
          <w:trHeight w:hRule="exact" w:val="1155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35165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2296638A" w14:textId="77777777" w:rsidR="00C87AF2" w:rsidRDefault="00C87AF2" w:rsidP="00C87AF2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5626C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 w:rsidRPr="00984F0C">
              <w:rPr>
                <w:b/>
                <w:bCs/>
                <w:sz w:val="22"/>
                <w:szCs w:val="22"/>
              </w:rPr>
              <w:t>Solv</w:t>
            </w:r>
            <w:r w:rsidRPr="00984F0C">
              <w:rPr>
                <w:b/>
                <w:bCs/>
                <w:spacing w:val="-1"/>
                <w:sz w:val="22"/>
                <w:szCs w:val="22"/>
              </w:rPr>
              <w:t>i</w:t>
            </w:r>
            <w:r w:rsidRPr="00984F0C">
              <w:rPr>
                <w:b/>
                <w:bCs/>
                <w:sz w:val="22"/>
                <w:szCs w:val="22"/>
              </w:rPr>
              <w:t>ng s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984F0C">
              <w:rPr>
                <w:b/>
                <w:bCs/>
                <w:sz w:val="22"/>
                <w:szCs w:val="22"/>
              </w:rPr>
              <w:t>s</w:t>
            </w:r>
            <w:r w:rsidRPr="00984F0C">
              <w:rPr>
                <w:b/>
                <w:bCs/>
                <w:spacing w:val="1"/>
                <w:sz w:val="22"/>
                <w:szCs w:val="22"/>
              </w:rPr>
              <w:t>t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e</w:t>
            </w:r>
            <w:r w:rsidRPr="00984F0C">
              <w:rPr>
                <w:b/>
                <w:bCs/>
                <w:sz w:val="22"/>
                <w:szCs w:val="22"/>
              </w:rPr>
              <w:t>m</w:t>
            </w:r>
            <w:r w:rsidRPr="00984F0C">
              <w:rPr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o</w:t>
            </w:r>
            <w:r w:rsidRPr="00984F0C">
              <w:rPr>
                <w:b/>
                <w:bCs/>
                <w:sz w:val="22"/>
                <w:szCs w:val="22"/>
              </w:rPr>
              <w:t>f</w:t>
            </w:r>
            <w:r w:rsidRPr="00984F0C">
              <w:rPr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984F0C">
              <w:rPr>
                <w:b/>
                <w:bCs/>
                <w:sz w:val="22"/>
                <w:szCs w:val="22"/>
              </w:rPr>
              <w:t>L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i</w:t>
            </w:r>
            <w:r w:rsidRPr="00984F0C">
              <w:rPr>
                <w:b/>
                <w:bCs/>
                <w:sz w:val="22"/>
                <w:szCs w:val="22"/>
              </w:rPr>
              <w:t>ne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a</w:t>
            </w:r>
            <w:r w:rsidRPr="00984F0C">
              <w:rPr>
                <w:b/>
                <w:bCs/>
                <w:sz w:val="22"/>
                <w:szCs w:val="22"/>
              </w:rPr>
              <w:t>r</w:t>
            </w:r>
            <w:r w:rsidRPr="00984F0C">
              <w:rPr>
                <w:b/>
                <w:bCs/>
                <w:spacing w:val="2"/>
                <w:sz w:val="22"/>
                <w:szCs w:val="22"/>
              </w:rPr>
              <w:t xml:space="preserve"> 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e</w:t>
            </w:r>
            <w:r w:rsidRPr="00984F0C">
              <w:rPr>
                <w:b/>
                <w:bCs/>
                <w:sz w:val="22"/>
                <w:szCs w:val="22"/>
              </w:rPr>
              <w:t>qua</w:t>
            </w:r>
            <w:r w:rsidRPr="00984F0C">
              <w:rPr>
                <w:b/>
                <w:bCs/>
                <w:spacing w:val="-1"/>
                <w:sz w:val="22"/>
                <w:szCs w:val="22"/>
              </w:rPr>
              <w:t>t</w:t>
            </w:r>
            <w:r w:rsidRPr="00984F0C">
              <w:rPr>
                <w:b/>
                <w:bCs/>
                <w:spacing w:val="1"/>
                <w:sz w:val="22"/>
                <w:szCs w:val="22"/>
              </w:rPr>
              <w:t>i</w:t>
            </w:r>
            <w:r w:rsidRPr="00984F0C">
              <w:rPr>
                <w:b/>
                <w:bCs/>
                <w:sz w:val="22"/>
                <w:szCs w:val="22"/>
              </w:rPr>
              <w:t>ons</w:t>
            </w:r>
            <w:r>
              <w:rPr>
                <w:sz w:val="22"/>
                <w:szCs w:val="22"/>
              </w:rPr>
              <w:t>:</w:t>
            </w:r>
          </w:p>
          <w:p w14:paraId="784DB966" w14:textId="77777777" w:rsidR="00C87AF2" w:rsidRPr="00984F0C" w:rsidRDefault="00C87AF2" w:rsidP="00C87AF2">
            <w:pPr>
              <w:spacing w:line="240" w:lineRule="exact"/>
              <w:ind w:left="102"/>
              <w:rPr>
                <w:b/>
                <w:bCs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 El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mi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Ga</w:t>
            </w:r>
            <w:r>
              <w:rPr>
                <w:spacing w:val="-3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ds</w:t>
            </w:r>
          </w:p>
          <w:p w14:paraId="58CE7B1C" w14:textId="77777777" w:rsidR="00C87AF2" w:rsidRDefault="00C87AF2" w:rsidP="00C87AF2">
            <w:pPr>
              <w:spacing w:before="1" w:line="240" w:lineRule="exact"/>
              <w:ind w:left="102"/>
              <w:rPr>
                <w:b/>
                <w:bCs/>
                <w:sz w:val="22"/>
                <w:szCs w:val="22"/>
              </w:rPr>
            </w:pPr>
            <w:r w:rsidRPr="00984F0C">
              <w:rPr>
                <w:b/>
                <w:bCs/>
                <w:sz w:val="22"/>
                <w:szCs w:val="22"/>
              </w:rPr>
              <w:t>Matrix Operations</w:t>
            </w:r>
          </w:p>
          <w:p w14:paraId="0455C129" w14:textId="77777777" w:rsidR="00C87AF2" w:rsidRDefault="00C87AF2" w:rsidP="00C87AF2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Elementary Matrices, Methods for finding Inverse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FE928" w14:textId="77777777" w:rsidR="00C87AF2" w:rsidRDefault="00C87AF2" w:rsidP="00C87AF2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08443" w14:textId="77777777" w:rsidR="00C87AF2" w:rsidRDefault="00C87AF2" w:rsidP="00C87AF2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26)</w:t>
            </w:r>
          </w:p>
          <w:p w14:paraId="3BDEEB49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1.3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71F52D8D" w14:textId="77777777" w:rsidR="00C87AF2" w:rsidRDefault="00C87AF2" w:rsidP="00C87AF2">
            <w:pPr>
              <w:spacing w:before="1" w:line="240" w:lineRule="exac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1.5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6, 11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)</w:t>
            </w:r>
          </w:p>
          <w:p w14:paraId="65E178D9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1.6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15E61C23" w14:textId="77777777" w:rsidR="00C87AF2" w:rsidRDefault="00C87AF2" w:rsidP="00C87AF2">
            <w:pPr>
              <w:spacing w:before="1" w:line="240" w:lineRule="exact"/>
              <w:rPr>
                <w:sz w:val="22"/>
                <w:szCs w:val="22"/>
              </w:rPr>
            </w:pPr>
          </w:p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D2357E" w14:textId="77777777" w:rsidR="00C87AF2" w:rsidRDefault="00C87AF2" w:rsidP="00C87AF2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5B0741" w14:textId="77777777" w:rsidR="00C87AF2" w:rsidRDefault="00C87AF2" w:rsidP="00C87AF2"/>
        </w:tc>
      </w:tr>
      <w:tr w:rsidR="00C87AF2" w14:paraId="45126A1F" w14:textId="77777777" w:rsidTr="00C87AF2">
        <w:trPr>
          <w:trHeight w:hRule="exact" w:val="984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6899E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410A4F76" w14:textId="77777777" w:rsidR="00C87AF2" w:rsidRDefault="00C87AF2" w:rsidP="00C87AF2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72C45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Invertible Matrices</w:t>
            </w:r>
            <w:r>
              <w:rPr>
                <w:sz w:val="22"/>
                <w:szCs w:val="22"/>
              </w:rPr>
              <w:t>,</w:t>
            </w:r>
          </w:p>
          <w:p w14:paraId="198A3B12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ago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 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</w:p>
          <w:p w14:paraId="6708D982" w14:textId="77777777" w:rsidR="00C87AF2" w:rsidRDefault="00C87AF2" w:rsidP="00C87AF2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x Tran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445D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49275" w14:textId="77777777" w:rsidR="00C87AF2" w:rsidRDefault="00C87AF2" w:rsidP="00C87AF2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1.7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10, 19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)</w:t>
            </w:r>
          </w:p>
          <w:p w14:paraId="47F350D8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1.8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24, 27-41,</w:t>
            </w:r>
          </w:p>
          <w:p w14:paraId="5C714D1A" w14:textId="77777777" w:rsidR="00C87AF2" w:rsidRPr="00E27D47" w:rsidRDefault="00C87AF2" w:rsidP="00C87AF2">
            <w:pPr>
              <w:spacing w:line="240" w:lineRule="exact"/>
              <w:ind w:left="102"/>
              <w:rPr>
                <w:color w:val="FF0000"/>
                <w:sz w:val="22"/>
                <w:szCs w:val="22"/>
              </w:rPr>
            </w:pPr>
            <w:r w:rsidRPr="00534E9E">
              <w:rPr>
                <w:bCs/>
                <w:sz w:val="22"/>
                <w:szCs w:val="22"/>
              </w:rPr>
              <w:t>45-46</w:t>
            </w:r>
            <w:r>
              <w:rPr>
                <w:sz w:val="22"/>
                <w:szCs w:val="22"/>
              </w:rPr>
              <w:t>)   (</w:t>
            </w:r>
            <w:r>
              <w:rPr>
                <w:color w:val="FF0000"/>
                <w:sz w:val="22"/>
                <w:szCs w:val="22"/>
              </w:rPr>
              <w:t>CLO 2)</w:t>
            </w:r>
          </w:p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A7C819" w14:textId="77777777" w:rsidR="00C87AF2" w:rsidRDefault="00C87AF2" w:rsidP="00C87AF2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B41EE8" w14:textId="77777777" w:rsidR="00C87AF2" w:rsidRDefault="00C87AF2" w:rsidP="00C87AF2"/>
        </w:tc>
      </w:tr>
      <w:tr w:rsidR="00C87AF2" w14:paraId="71294805" w14:textId="77777777" w:rsidTr="00C87AF2">
        <w:trPr>
          <w:trHeight w:hRule="exact" w:val="1119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E034F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7351E056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84026" w14:textId="77777777" w:rsidR="00C87AF2" w:rsidRDefault="00C87AF2" w:rsidP="00C87AF2">
            <w:pPr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Matrix Transformation (contd...)</w:t>
            </w:r>
          </w:p>
          <w:p w14:paraId="6861C3D9" w14:textId="77777777" w:rsidR="00C87AF2" w:rsidRDefault="00C87AF2" w:rsidP="00C87AF2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no 1: </w:t>
            </w:r>
          </w:p>
          <w:p w14:paraId="09A35811" w14:textId="77777777" w:rsidR="00C87AF2" w:rsidRDefault="00C87AF2" w:rsidP="00C87AF2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Analysis</w:t>
            </w:r>
          </w:p>
          <w:p w14:paraId="5A763DCB" w14:textId="77777777" w:rsidR="00C87AF2" w:rsidRDefault="00C87AF2" w:rsidP="00C87AF2">
            <w:pPr>
              <w:spacing w:before="1"/>
              <w:ind w:left="102"/>
              <w:rPr>
                <w:sz w:val="22"/>
                <w:szCs w:val="22"/>
              </w:rPr>
            </w:pPr>
          </w:p>
          <w:p w14:paraId="052D88BD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37508" w14:textId="77777777" w:rsidR="00C87AF2" w:rsidRDefault="00C87AF2" w:rsidP="00C87AF2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D7A7D" w14:textId="77777777" w:rsidR="00C87AF2" w:rsidRPr="00E27D47" w:rsidRDefault="00C87AF2" w:rsidP="00C87AF2">
            <w:pPr>
              <w:spacing w:line="240" w:lineRule="exact"/>
              <w:rPr>
                <w:color w:val="FF0000"/>
                <w:sz w:val="22"/>
                <w:szCs w:val="22"/>
              </w:rPr>
            </w:pPr>
            <w:bookmarkStart w:id="0" w:name="_GoBack"/>
            <w:bookmarkEnd w:id="0"/>
            <w:r w:rsidRPr="004A580A">
              <w:rPr>
                <w:b/>
                <w:bCs/>
                <w:sz w:val="22"/>
                <w:szCs w:val="22"/>
              </w:rPr>
              <w:t>1.9</w:t>
            </w:r>
            <w:r w:rsidRPr="004A580A">
              <w:rPr>
                <w:sz w:val="22"/>
                <w:szCs w:val="22"/>
              </w:rPr>
              <w:t xml:space="preserve"> (1-26)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color w:val="FF0000"/>
                <w:sz w:val="22"/>
                <w:szCs w:val="22"/>
              </w:rPr>
              <w:t>CLO 2)</w:t>
            </w:r>
          </w:p>
          <w:p w14:paraId="1B20EB4C" w14:textId="77777777" w:rsidR="00C87AF2" w:rsidRDefault="00C87AF2" w:rsidP="00C87AF2">
            <w:pPr>
              <w:spacing w:line="240" w:lineRule="exact"/>
              <w:rPr>
                <w:sz w:val="22"/>
                <w:szCs w:val="22"/>
              </w:rPr>
            </w:pPr>
          </w:p>
          <w:p w14:paraId="58EF8CF0" w14:textId="77777777" w:rsidR="00C87AF2" w:rsidRPr="00E27D47" w:rsidRDefault="00C87AF2" w:rsidP="00C87AF2">
            <w:pPr>
              <w:spacing w:line="240" w:lineRule="exact"/>
              <w:rPr>
                <w:color w:val="FF0000"/>
                <w:sz w:val="22"/>
                <w:szCs w:val="22"/>
              </w:rPr>
            </w:pPr>
            <w:r w:rsidRPr="00E27D47">
              <w:rPr>
                <w:b/>
                <w:bCs/>
                <w:sz w:val="22"/>
                <w:szCs w:val="22"/>
              </w:rPr>
              <w:t>1.10</w:t>
            </w:r>
            <w:r>
              <w:rPr>
                <w:sz w:val="22"/>
                <w:szCs w:val="22"/>
              </w:rPr>
              <w:t xml:space="preserve"> (1-4) (</w:t>
            </w:r>
            <w:r>
              <w:rPr>
                <w:color w:val="FF0000"/>
                <w:sz w:val="22"/>
                <w:szCs w:val="22"/>
              </w:rPr>
              <w:t>CLO 3)</w:t>
            </w:r>
          </w:p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8FEB437" w14:textId="77777777" w:rsidR="00C87AF2" w:rsidRDefault="00C87AF2" w:rsidP="00C87AF2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E54AACC" w14:textId="77777777" w:rsidR="00C87AF2" w:rsidRDefault="00C87AF2" w:rsidP="00C87AF2"/>
        </w:tc>
      </w:tr>
      <w:tr w:rsidR="00C87AF2" w14:paraId="60026583" w14:textId="77777777" w:rsidTr="00C87AF2">
        <w:trPr>
          <w:trHeight w:hRule="exact" w:val="768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CE7F1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051AF9C5" w14:textId="77777777" w:rsidR="00C87AF2" w:rsidRDefault="00C87AF2" w:rsidP="00C87AF2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CBFA6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s, 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s, C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s,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 Rule</w:t>
            </w:r>
          </w:p>
          <w:p w14:paraId="73812F46" w14:textId="77777777" w:rsidR="00C87AF2" w:rsidRDefault="00C87AF2" w:rsidP="00C87AF2">
            <w:pPr>
              <w:spacing w:before="1"/>
              <w:ind w:left="102"/>
              <w:rPr>
                <w:sz w:val="22"/>
                <w:szCs w:val="22"/>
              </w:rPr>
            </w:pPr>
          </w:p>
          <w:p w14:paraId="3DFF86E4" w14:textId="77777777" w:rsidR="00C87AF2" w:rsidRDefault="00C87AF2" w:rsidP="00C87AF2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Graphics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6B96A" w14:textId="77777777" w:rsidR="00C87AF2" w:rsidRDefault="00C87AF2" w:rsidP="00C87AF2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3D027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32)</w:t>
            </w:r>
          </w:p>
          <w:p w14:paraId="44354E4C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23)</w:t>
            </w:r>
          </w:p>
          <w:p w14:paraId="4C098330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 w:rsidRPr="00541B02">
              <w:rPr>
                <w:b/>
                <w:bCs/>
                <w:sz w:val="22"/>
                <w:szCs w:val="22"/>
              </w:rPr>
              <w:t>2.3</w:t>
            </w:r>
            <w:r>
              <w:rPr>
                <w:sz w:val="22"/>
                <w:szCs w:val="22"/>
              </w:rPr>
              <w:t>(1-29,31,32)</w:t>
            </w:r>
          </w:p>
          <w:p w14:paraId="23FAB084" w14:textId="77777777" w:rsidR="00C87AF2" w:rsidRPr="0040258D" w:rsidRDefault="00C87AF2" w:rsidP="00C87AF2">
            <w:pPr>
              <w:spacing w:line="240" w:lineRule="exact"/>
              <w:rPr>
                <w:b/>
                <w:sz w:val="22"/>
                <w:szCs w:val="22"/>
              </w:rPr>
            </w:pPr>
          </w:p>
        </w:tc>
        <w:tc>
          <w:tcPr>
            <w:tcW w:w="13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276E4" w14:textId="77777777" w:rsidR="00C87AF2" w:rsidRDefault="00C87AF2" w:rsidP="00C87AF2"/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7F8D8" w14:textId="77777777" w:rsidR="00C87AF2" w:rsidRDefault="00C87AF2" w:rsidP="00C87AF2"/>
        </w:tc>
      </w:tr>
      <w:tr w:rsidR="00C87AF2" w14:paraId="09484964" w14:textId="77777777" w:rsidTr="00C87AF2">
        <w:trPr>
          <w:trHeight w:hRule="exact" w:val="516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D33EC" w14:textId="77777777" w:rsidR="00C87AF2" w:rsidRDefault="00C87AF2" w:rsidP="00C87AF2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4ABDBCB3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D024E" w14:textId="77777777" w:rsidR="00C87AF2" w:rsidRDefault="00C87AF2" w:rsidP="00C87AF2">
            <w:pPr>
              <w:spacing w:before="9" w:line="100" w:lineRule="exact"/>
              <w:rPr>
                <w:sz w:val="11"/>
                <w:szCs w:val="11"/>
              </w:rPr>
            </w:pPr>
          </w:p>
          <w:p w14:paraId="644E5E06" w14:textId="77777777" w:rsidR="00C87AF2" w:rsidRDefault="00C87AF2" w:rsidP="00C87AF2">
            <w:pPr>
              <w:ind w:left="154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proofErr w:type="spellStart"/>
            <w:r>
              <w:rPr>
                <w:b/>
                <w:spacing w:val="1"/>
                <w:position w:val="8"/>
                <w:sz w:val="14"/>
                <w:szCs w:val="14"/>
              </w:rPr>
              <w:t>s</w:t>
            </w:r>
            <w:r>
              <w:rPr>
                <w:b/>
                <w:position w:val="8"/>
                <w:sz w:val="14"/>
                <w:szCs w:val="14"/>
              </w:rPr>
              <w:t>t</w:t>
            </w:r>
            <w:proofErr w:type="spellEnd"/>
            <w:r>
              <w:rPr>
                <w:b/>
                <w:spacing w:val="18"/>
                <w:position w:val="8"/>
                <w:sz w:val="14"/>
                <w:szCs w:val="14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d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am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9F767" w14:textId="77777777" w:rsidR="00C87AF2" w:rsidRDefault="00C87AF2" w:rsidP="00C87AF2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5017C" w14:textId="77777777" w:rsidR="00C87AF2" w:rsidRDefault="00C87AF2" w:rsidP="00C87AF2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6CE6F" w14:textId="77777777" w:rsidR="00C87AF2" w:rsidRDefault="00C87AF2" w:rsidP="00C87AF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A50BD" w14:textId="77777777" w:rsidR="00C87AF2" w:rsidRDefault="00C87AF2" w:rsidP="00C87AF2"/>
        </w:tc>
      </w:tr>
      <w:tr w:rsidR="00C87AF2" w14:paraId="37566882" w14:textId="77777777" w:rsidTr="00C87AF2">
        <w:trPr>
          <w:trHeight w:hRule="exact" w:val="1290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435EE" w14:textId="77777777" w:rsidR="00C87AF2" w:rsidRDefault="00C87AF2" w:rsidP="00C87AF2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2F05B292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04CFB" w14:textId="77777777" w:rsidR="00C87AF2" w:rsidRDefault="00C87AF2" w:rsidP="00C87AF2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General Vector Space, </w:t>
            </w:r>
          </w:p>
          <w:p w14:paraId="08B5E6AB" w14:textId="77777777" w:rsidR="00C87AF2" w:rsidRDefault="00C87AF2" w:rsidP="00C87AF2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Subspa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</w:t>
            </w:r>
          </w:p>
          <w:p w14:paraId="455EEB6A" w14:textId="77777777" w:rsidR="00C87AF2" w:rsidRDefault="00C87AF2" w:rsidP="00C87AF2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Spanning Sets,</w:t>
            </w:r>
          </w:p>
          <w:p w14:paraId="657A0B4F" w14:textId="77777777" w:rsidR="00C87AF2" w:rsidRDefault="00C87AF2" w:rsidP="00C87AF2">
            <w:pPr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L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ndepende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ce,</w:t>
            </w:r>
          </w:p>
          <w:p w14:paraId="1610D2AF" w14:textId="77777777" w:rsidR="00C87AF2" w:rsidRDefault="00C87AF2" w:rsidP="00C87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F3627" w14:textId="77777777" w:rsidR="00C87AF2" w:rsidRDefault="00C87AF2" w:rsidP="00C87AF2">
            <w: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si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D40F3" w14:textId="77777777" w:rsidR="00C87AF2" w:rsidRDefault="00C87AF2" w:rsidP="00C87AF2">
            <w:pPr>
              <w:spacing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4A42E8">
              <w:rPr>
                <w:b/>
                <w:bCs/>
                <w:sz w:val="22"/>
                <w:szCs w:val="22"/>
              </w:rPr>
              <w:t>4.1</w:t>
            </w:r>
            <w:r>
              <w:rPr>
                <w:sz w:val="22"/>
                <w:szCs w:val="22"/>
              </w:rPr>
              <w:t xml:space="preserve"> (1-14)</w:t>
            </w:r>
          </w:p>
          <w:p w14:paraId="7F316864" w14:textId="77777777" w:rsidR="00C87AF2" w:rsidRDefault="00C87AF2" w:rsidP="00C87AF2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4.2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1-16,19)</w:t>
            </w:r>
          </w:p>
          <w:p w14:paraId="257EB46C" w14:textId="77777777" w:rsidR="00C87AF2" w:rsidRDefault="00C87AF2" w:rsidP="00C87AF2">
            <w:pPr>
              <w:spacing w:line="240" w:lineRule="exac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4.3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08DC62E3" w14:textId="77777777" w:rsidR="00C87AF2" w:rsidRPr="002A64F4" w:rsidRDefault="00C87AF2" w:rsidP="00C87AF2">
            <w:pPr>
              <w:spacing w:line="240" w:lineRule="exac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2A64F4">
              <w:rPr>
                <w:b/>
                <w:bCs/>
                <w:sz w:val="22"/>
                <w:szCs w:val="22"/>
              </w:rPr>
              <w:t>4.4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2A64F4">
              <w:rPr>
                <w:sz w:val="22"/>
                <w:szCs w:val="22"/>
              </w:rPr>
              <w:t>(1-21)</w:t>
            </w:r>
          </w:p>
        </w:tc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9CA552B" w14:textId="77777777" w:rsidR="00C87AF2" w:rsidRDefault="00C87AF2" w:rsidP="00C87AF2">
            <w:pPr>
              <w:spacing w:line="200" w:lineRule="exact"/>
            </w:pPr>
          </w:p>
          <w:p w14:paraId="3231F6AA" w14:textId="77777777" w:rsidR="00C87AF2" w:rsidRDefault="00C87AF2" w:rsidP="00C87AF2">
            <w:pPr>
              <w:spacing w:line="200" w:lineRule="exact"/>
            </w:pPr>
          </w:p>
          <w:p w14:paraId="41D09965" w14:textId="77777777" w:rsidR="00C87AF2" w:rsidRDefault="00C87AF2" w:rsidP="00C87AF2">
            <w:pPr>
              <w:spacing w:line="200" w:lineRule="exact"/>
            </w:pPr>
          </w:p>
          <w:p w14:paraId="7A999606" w14:textId="77777777" w:rsidR="00C87AF2" w:rsidRDefault="00C87AF2" w:rsidP="00C87AF2">
            <w:pPr>
              <w:spacing w:line="200" w:lineRule="exact"/>
            </w:pPr>
          </w:p>
          <w:p w14:paraId="711D5851" w14:textId="77777777" w:rsidR="00C87AF2" w:rsidRDefault="00C87AF2" w:rsidP="00C87AF2">
            <w:pPr>
              <w:spacing w:before="10" w:line="200" w:lineRule="exact"/>
            </w:pPr>
          </w:p>
          <w:p w14:paraId="0DD20A40" w14:textId="77777777" w:rsidR="00C87AF2" w:rsidRDefault="00C87AF2" w:rsidP="00C87AF2">
            <w:pPr>
              <w:ind w:left="466" w:right="466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DFDF3D" w14:textId="77777777" w:rsidR="00C87AF2" w:rsidRDefault="00C87AF2" w:rsidP="00C87AF2">
            <w:pPr>
              <w:spacing w:before="2" w:line="140" w:lineRule="exact"/>
              <w:rPr>
                <w:sz w:val="15"/>
                <w:szCs w:val="15"/>
              </w:rPr>
            </w:pPr>
          </w:p>
          <w:p w14:paraId="20840486" w14:textId="77777777" w:rsidR="00C87AF2" w:rsidRDefault="00C87AF2" w:rsidP="00C87AF2">
            <w:pPr>
              <w:spacing w:line="200" w:lineRule="exact"/>
            </w:pPr>
          </w:p>
          <w:p w14:paraId="03AE4899" w14:textId="77777777" w:rsidR="00C87AF2" w:rsidRDefault="00C87AF2" w:rsidP="00C87AF2">
            <w:pPr>
              <w:spacing w:line="200" w:lineRule="exact"/>
            </w:pPr>
          </w:p>
          <w:p w14:paraId="5023C6BC" w14:textId="77777777" w:rsidR="00C87AF2" w:rsidRDefault="00C87AF2" w:rsidP="00C87AF2">
            <w:pPr>
              <w:spacing w:line="200" w:lineRule="exact"/>
            </w:pPr>
          </w:p>
          <w:p w14:paraId="078BFA22" w14:textId="77777777" w:rsidR="00C87AF2" w:rsidRDefault="00C87AF2" w:rsidP="00C87AF2">
            <w:pPr>
              <w:spacing w:line="200" w:lineRule="exact"/>
            </w:pPr>
          </w:p>
          <w:p w14:paraId="2007AA0B" w14:textId="77777777" w:rsidR="00C87AF2" w:rsidRDefault="00C87AF2" w:rsidP="00C87AF2">
            <w:pPr>
              <w:spacing w:line="200" w:lineRule="exact"/>
            </w:pPr>
          </w:p>
          <w:p w14:paraId="61132A9B" w14:textId="77777777" w:rsidR="00C87AF2" w:rsidRDefault="00C87AF2" w:rsidP="00C87AF2">
            <w:pPr>
              <w:ind w:left="265" w:right="146" w:hanging="8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2,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3,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2, F</w:t>
            </w:r>
          </w:p>
        </w:tc>
      </w:tr>
      <w:tr w:rsidR="00C87AF2" w14:paraId="3E5FF700" w14:textId="77777777" w:rsidTr="00C87AF2">
        <w:trPr>
          <w:trHeight w:hRule="exact" w:val="771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401CC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13F595ED" w14:textId="77777777" w:rsidR="00C87AF2" w:rsidRDefault="00C87AF2" w:rsidP="00C87AF2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55C05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</w:p>
          <w:p w14:paraId="4A280B20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Di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</w:p>
          <w:p w14:paraId="7D3FA642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of basis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A37CD" w14:textId="77777777" w:rsidR="00C87AF2" w:rsidRDefault="00C87AF2" w:rsidP="00C87AF2">
            <w:pPr>
              <w:spacing w:before="12" w:line="240" w:lineRule="exact"/>
              <w:rPr>
                <w:sz w:val="24"/>
                <w:szCs w:val="24"/>
              </w:rPr>
            </w:pPr>
          </w:p>
          <w:p w14:paraId="079B76D6" w14:textId="77777777" w:rsidR="00C87AF2" w:rsidRDefault="00C87AF2" w:rsidP="00C87AF2">
            <w:pPr>
              <w:ind w:left="102"/>
              <w:rPr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AAE88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4.5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28)</w:t>
            </w:r>
          </w:p>
          <w:p w14:paraId="6A76797C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4.6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5E1F8168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4.7 </w:t>
            </w:r>
            <w:r w:rsidRPr="006F490F">
              <w:rPr>
                <w:bCs/>
                <w:sz w:val="22"/>
                <w:szCs w:val="22"/>
              </w:rPr>
              <w:t>(1-19)</w:t>
            </w:r>
          </w:p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B45A2E" w14:textId="77777777" w:rsidR="00C87AF2" w:rsidRDefault="00C87AF2" w:rsidP="00C87AF2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F48A07" w14:textId="77777777" w:rsidR="00C87AF2" w:rsidRDefault="00C87AF2" w:rsidP="00C87AF2"/>
        </w:tc>
      </w:tr>
      <w:tr w:rsidR="00C87AF2" w14:paraId="17EFF41E" w14:textId="77777777" w:rsidTr="00C87AF2">
        <w:trPr>
          <w:trHeight w:hRule="exact" w:val="516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38748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70B9852F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7467A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, 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n,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 sp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</w:p>
          <w:p w14:paraId="1B977E2E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ank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 Nullity</w:t>
            </w:r>
          </w:p>
          <w:p w14:paraId="1DD0659B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6BC4E" w14:textId="77777777" w:rsidR="00C87AF2" w:rsidRDefault="00C87AF2" w:rsidP="00C87AF2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2E3BC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4.8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31)</w:t>
            </w:r>
          </w:p>
          <w:p w14:paraId="5CE7969C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4.9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38)</w:t>
            </w:r>
          </w:p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B89CD7E" w14:textId="77777777" w:rsidR="00C87AF2" w:rsidRDefault="00C87AF2" w:rsidP="00C87AF2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9D270D" w14:textId="77777777" w:rsidR="00C87AF2" w:rsidRDefault="00C87AF2" w:rsidP="00C87AF2"/>
        </w:tc>
      </w:tr>
      <w:tr w:rsidR="00C87AF2" w14:paraId="5FD14862" w14:textId="77777777" w:rsidTr="00C87AF2">
        <w:trPr>
          <w:trHeight w:hRule="exact" w:val="945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4E6EE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7ECC35F6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F2828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 Ei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env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s, D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ago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4883B" w14:textId="77777777" w:rsidR="00C87AF2" w:rsidRDefault="00C87AF2" w:rsidP="00C87AF2">
            <w:pPr>
              <w:spacing w:before="2" w:line="120" w:lineRule="exact"/>
              <w:rPr>
                <w:sz w:val="12"/>
                <w:szCs w:val="12"/>
              </w:rPr>
            </w:pPr>
          </w:p>
          <w:p w14:paraId="001B2976" w14:textId="77777777" w:rsidR="00C87AF2" w:rsidRDefault="00C87AF2" w:rsidP="00C87AF2">
            <w:pPr>
              <w:ind w:left="102"/>
              <w:rPr>
                <w:b/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si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3 </w:t>
            </w:r>
          </w:p>
          <w:p w14:paraId="2D12482B" w14:textId="77777777" w:rsidR="00C87AF2" w:rsidRDefault="00C87AF2" w:rsidP="00C87AF2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(5.4)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76B38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5.1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16)</w:t>
            </w:r>
          </w:p>
          <w:p w14:paraId="67892426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5.2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133CB9B9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3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DA19C" w14:textId="77777777" w:rsidR="00C87AF2" w:rsidRDefault="00C87AF2" w:rsidP="00C87AF2"/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DA85F" w14:textId="77777777" w:rsidR="00C87AF2" w:rsidRDefault="00C87AF2" w:rsidP="00C87AF2"/>
        </w:tc>
      </w:tr>
      <w:tr w:rsidR="00C87AF2" w14:paraId="4ABE7DD6" w14:textId="77777777" w:rsidTr="00C87AF2">
        <w:trPr>
          <w:trHeight w:hRule="exact" w:val="516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2CBD0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03E1E034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2E543" w14:textId="77777777" w:rsidR="00C87AF2" w:rsidRDefault="00C87AF2" w:rsidP="00C87AF2">
            <w:pPr>
              <w:spacing w:before="7" w:line="100" w:lineRule="exact"/>
              <w:rPr>
                <w:sz w:val="11"/>
                <w:szCs w:val="11"/>
              </w:rPr>
            </w:pPr>
          </w:p>
          <w:p w14:paraId="6C0201EC" w14:textId="77777777" w:rsidR="00C87AF2" w:rsidRDefault="00C87AF2" w:rsidP="00C87AF2">
            <w:pPr>
              <w:ind w:left="151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proofErr w:type="spellStart"/>
            <w:r>
              <w:rPr>
                <w:b/>
                <w:spacing w:val="-1"/>
                <w:position w:val="8"/>
                <w:sz w:val="14"/>
                <w:szCs w:val="14"/>
              </w:rPr>
              <w:t>n</w:t>
            </w:r>
            <w:r>
              <w:rPr>
                <w:b/>
                <w:position w:val="8"/>
                <w:sz w:val="14"/>
                <w:szCs w:val="14"/>
              </w:rPr>
              <w:t>d</w:t>
            </w:r>
            <w:proofErr w:type="spellEnd"/>
            <w:r>
              <w:rPr>
                <w:b/>
                <w:spacing w:val="18"/>
                <w:position w:val="8"/>
                <w:sz w:val="14"/>
                <w:szCs w:val="14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d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xam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0989F" w14:textId="77777777" w:rsidR="00C87AF2" w:rsidRDefault="00C87AF2" w:rsidP="00C87AF2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BD62B" w14:textId="77777777" w:rsidR="00C87AF2" w:rsidRDefault="00C87AF2" w:rsidP="00C87AF2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3F142" w14:textId="77777777" w:rsidR="00C87AF2" w:rsidRDefault="00C87AF2" w:rsidP="00C87AF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B4F4F" w14:textId="77777777" w:rsidR="00C87AF2" w:rsidRDefault="00C87AF2" w:rsidP="00C87AF2"/>
        </w:tc>
      </w:tr>
      <w:tr w:rsidR="00C87AF2" w14:paraId="3D7774FE" w14:textId="77777777" w:rsidTr="00C87AF2">
        <w:trPr>
          <w:trHeight w:hRule="exact" w:val="747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E6991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3D548597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5C83F" w14:textId="77777777" w:rsidR="00C87AF2" w:rsidRDefault="00C87AF2" w:rsidP="00C87AF2">
            <w:pPr>
              <w:spacing w:line="240" w:lineRule="exact"/>
              <w:ind w:right="356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Application no 2:</w:t>
            </w:r>
          </w:p>
          <w:p w14:paraId="0330034A" w14:textId="77777777" w:rsidR="00C87AF2" w:rsidRDefault="00C87AF2" w:rsidP="00C87AF2">
            <w:pPr>
              <w:spacing w:line="240" w:lineRule="exact"/>
              <w:ind w:right="356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Markov Chains</w:t>
            </w:r>
          </w:p>
          <w:p w14:paraId="63FADEA9" w14:textId="77777777" w:rsidR="00C87AF2" w:rsidRDefault="00C87AF2" w:rsidP="00C87AF2">
            <w:pPr>
              <w:spacing w:before="1" w:line="240" w:lineRule="exact"/>
              <w:ind w:right="351"/>
              <w:rPr>
                <w:spacing w:val="-2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Internet Search Engines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CDCC1" w14:textId="77777777" w:rsidR="00C87AF2" w:rsidRPr="00BA2A4A" w:rsidRDefault="00C87AF2" w:rsidP="00C87AF2">
            <w:pPr>
              <w:rPr>
                <w:b/>
                <w:bCs/>
              </w:rPr>
            </w:pPr>
            <w:r>
              <w:t xml:space="preserve"> </w:t>
            </w:r>
            <w:r w:rsidRPr="00BA2A4A">
              <w:rPr>
                <w:b/>
                <w:bCs/>
              </w:rPr>
              <w:t>Presentation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D9D0B" w14:textId="77777777" w:rsidR="00C87AF2" w:rsidRPr="00BA2A4A" w:rsidRDefault="00C87AF2" w:rsidP="00C87AF2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BA2A4A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5AEB364" w14:textId="77777777" w:rsidR="00C87AF2" w:rsidRDefault="00C87AF2" w:rsidP="00C87AF2">
            <w:pPr>
              <w:spacing w:line="200" w:lineRule="exact"/>
            </w:pPr>
            <w:r>
              <w:t xml:space="preserve">         </w:t>
            </w:r>
          </w:p>
          <w:p w14:paraId="7A250207" w14:textId="77777777" w:rsidR="00C87AF2" w:rsidRPr="0023757F" w:rsidRDefault="00C87AF2" w:rsidP="00C87AF2">
            <w:pPr>
              <w:spacing w:line="200" w:lineRule="exact"/>
              <w:rPr>
                <w:sz w:val="24"/>
                <w:szCs w:val="24"/>
              </w:rPr>
            </w:pPr>
            <w:r>
              <w:t xml:space="preserve">          </w:t>
            </w:r>
            <w:r w:rsidRPr="0023757F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8CBCCA9" w14:textId="77777777" w:rsidR="00C87AF2" w:rsidRDefault="00C87AF2" w:rsidP="00C87AF2">
            <w:pPr>
              <w:spacing w:before="9" w:line="120" w:lineRule="exact"/>
              <w:rPr>
                <w:sz w:val="12"/>
                <w:szCs w:val="12"/>
              </w:rPr>
            </w:pPr>
          </w:p>
        </w:tc>
      </w:tr>
      <w:tr w:rsidR="00C87AF2" w14:paraId="70407953" w14:textId="77777777" w:rsidTr="00C87AF2">
        <w:trPr>
          <w:trHeight w:hRule="exact" w:val="747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00905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09F6C901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9EA14" w14:textId="77777777" w:rsidR="00C87AF2" w:rsidRDefault="00C87AF2" w:rsidP="00C87AF2">
            <w:pPr>
              <w:spacing w:before="1" w:line="240" w:lineRule="exact"/>
              <w:ind w:right="351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nner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du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gonal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ono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 ba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Sc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mi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5DC61" w14:textId="77777777" w:rsidR="00C87AF2" w:rsidRDefault="00C87AF2" w:rsidP="00C87AF2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44A49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26)</w:t>
            </w:r>
          </w:p>
          <w:p w14:paraId="03E28C38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12, 17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529EE94" w14:textId="77777777" w:rsidR="00C87AF2" w:rsidRDefault="00C87AF2" w:rsidP="00C87AF2">
            <w:pPr>
              <w:spacing w:line="200" w:lineRule="exact"/>
            </w:pPr>
          </w:p>
          <w:p w14:paraId="54B25A03" w14:textId="77777777" w:rsidR="00C87AF2" w:rsidRDefault="00C87AF2" w:rsidP="00C87AF2">
            <w:pPr>
              <w:spacing w:line="200" w:lineRule="exact"/>
            </w:pPr>
          </w:p>
          <w:p w14:paraId="59341269" w14:textId="77777777" w:rsidR="00C87AF2" w:rsidRDefault="00C87AF2" w:rsidP="00C87AF2">
            <w:pPr>
              <w:spacing w:line="200" w:lineRule="exact"/>
            </w:pPr>
          </w:p>
          <w:p w14:paraId="3DB32082" w14:textId="77777777" w:rsidR="00C87AF2" w:rsidRDefault="00C87AF2" w:rsidP="00C87AF2">
            <w:pPr>
              <w:spacing w:line="200" w:lineRule="exact"/>
            </w:pPr>
          </w:p>
          <w:p w14:paraId="1BF2F751" w14:textId="77777777" w:rsidR="00C87AF2" w:rsidRDefault="00C87AF2" w:rsidP="00C87AF2">
            <w:pPr>
              <w:spacing w:before="9" w:line="200" w:lineRule="exact"/>
            </w:pPr>
          </w:p>
          <w:p w14:paraId="53069AF8" w14:textId="77777777" w:rsidR="00C87AF2" w:rsidRDefault="00C87AF2" w:rsidP="00C87AF2">
            <w:pPr>
              <w:ind w:left="577" w:right="57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F73ECF1" w14:textId="77777777" w:rsidR="00C87AF2" w:rsidRDefault="00C87AF2" w:rsidP="00C87AF2">
            <w:pPr>
              <w:spacing w:before="9" w:line="120" w:lineRule="exact"/>
              <w:rPr>
                <w:sz w:val="12"/>
                <w:szCs w:val="12"/>
              </w:rPr>
            </w:pPr>
          </w:p>
          <w:p w14:paraId="5D55B304" w14:textId="77777777" w:rsidR="00C87AF2" w:rsidRDefault="00C87AF2" w:rsidP="00C87AF2">
            <w:pPr>
              <w:spacing w:line="200" w:lineRule="exact"/>
            </w:pPr>
          </w:p>
          <w:p w14:paraId="3BC175A6" w14:textId="77777777" w:rsidR="00C87AF2" w:rsidRDefault="00C87AF2" w:rsidP="00C87AF2">
            <w:pPr>
              <w:spacing w:line="200" w:lineRule="exact"/>
            </w:pPr>
          </w:p>
          <w:p w14:paraId="07CB28F1" w14:textId="77777777" w:rsidR="00C87AF2" w:rsidRDefault="00C87AF2" w:rsidP="00C87AF2">
            <w:pPr>
              <w:spacing w:line="200" w:lineRule="exact"/>
            </w:pPr>
          </w:p>
          <w:p w14:paraId="17EE4B8B" w14:textId="77777777" w:rsidR="00C87AF2" w:rsidRDefault="00C87AF2" w:rsidP="00C87AF2">
            <w:pPr>
              <w:spacing w:line="200" w:lineRule="exact"/>
            </w:pPr>
          </w:p>
          <w:p w14:paraId="2BD4CA7F" w14:textId="77777777" w:rsidR="00C87AF2" w:rsidRDefault="00C87AF2" w:rsidP="00C87AF2">
            <w:pPr>
              <w:spacing w:line="200" w:lineRule="exact"/>
            </w:pPr>
          </w:p>
          <w:p w14:paraId="1D692A0E" w14:textId="77777777" w:rsidR="00C87AF2" w:rsidRDefault="00C87AF2" w:rsidP="00C87AF2">
            <w:pPr>
              <w:spacing w:line="200" w:lineRule="exact"/>
            </w:pPr>
          </w:p>
          <w:p w14:paraId="667F0C3D" w14:textId="77777777" w:rsidR="00C87AF2" w:rsidRDefault="00C87AF2" w:rsidP="00C87AF2">
            <w:pPr>
              <w:spacing w:line="200" w:lineRule="exact"/>
            </w:pPr>
          </w:p>
          <w:p w14:paraId="33055FFF" w14:textId="77777777" w:rsidR="00C87AF2" w:rsidRDefault="00C87AF2" w:rsidP="00C87AF2">
            <w:pPr>
              <w:ind w:left="28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, F</w:t>
            </w:r>
          </w:p>
        </w:tc>
      </w:tr>
      <w:tr w:rsidR="00C87AF2" w14:paraId="5987B7B5" w14:textId="77777777" w:rsidTr="00C87AF2">
        <w:trPr>
          <w:trHeight w:hRule="exact" w:val="864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B4E20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39710DE6" w14:textId="77777777" w:rsidR="00C87AF2" w:rsidRDefault="00C87AF2" w:rsidP="00C87AF2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EF62A" w14:textId="77777777" w:rsidR="00C87AF2" w:rsidRDefault="00C87AF2" w:rsidP="00C87AF2">
            <w:pPr>
              <w:spacing w:before="7" w:line="160" w:lineRule="exact"/>
              <w:rPr>
                <w:sz w:val="17"/>
                <w:szCs w:val="17"/>
              </w:rPr>
            </w:pPr>
          </w:p>
          <w:p w14:paraId="41A67948" w14:textId="77777777" w:rsidR="00C87AF2" w:rsidRDefault="00C87AF2" w:rsidP="00C87AF2">
            <w:pPr>
              <w:spacing w:line="200" w:lineRule="exact"/>
            </w:pPr>
          </w:p>
          <w:p w14:paraId="2A8798B2" w14:textId="77777777" w:rsidR="00C87AF2" w:rsidRDefault="00C87AF2" w:rsidP="00C87AF2">
            <w:pPr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gonal 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9C0D4" w14:textId="77777777" w:rsidR="00C87AF2" w:rsidRDefault="00C87AF2" w:rsidP="00C87AF2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74887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14, 27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31,</w:t>
            </w:r>
          </w:p>
          <w:p w14:paraId="1B562FC6" w14:textId="77777777" w:rsidR="00C87AF2" w:rsidRDefault="00C87AF2" w:rsidP="00C87AF2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49)</w:t>
            </w:r>
          </w:p>
          <w:p w14:paraId="54737268" w14:textId="77777777" w:rsidR="00C87AF2" w:rsidRPr="00997130" w:rsidRDefault="00C87AF2" w:rsidP="00C87AF2">
            <w:pPr>
              <w:spacing w:line="240" w:lineRule="exact"/>
              <w:ind w:left="102"/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6)   </w:t>
            </w:r>
            <w:r>
              <w:rPr>
                <w:color w:val="FF0000"/>
                <w:sz w:val="22"/>
                <w:szCs w:val="22"/>
              </w:rPr>
              <w:t>(CLO 1)</w:t>
            </w:r>
          </w:p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BF8D173" w14:textId="77777777" w:rsidR="00C87AF2" w:rsidRDefault="00C87AF2" w:rsidP="00C87AF2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882888" w14:textId="77777777" w:rsidR="00C87AF2" w:rsidRDefault="00C87AF2" w:rsidP="00C87AF2"/>
        </w:tc>
      </w:tr>
      <w:tr w:rsidR="00C87AF2" w14:paraId="4B55220A" w14:textId="77777777" w:rsidTr="00C87AF2">
        <w:trPr>
          <w:trHeight w:hRule="exact" w:val="768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F6D7A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6D37A92D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2049C" w14:textId="77777777" w:rsidR="00C87AF2" w:rsidRDefault="00C87AF2" w:rsidP="00C87AF2">
            <w:pPr>
              <w:spacing w:before="10" w:line="240" w:lineRule="exact"/>
              <w:rPr>
                <w:sz w:val="24"/>
                <w:szCs w:val="24"/>
              </w:rPr>
            </w:pPr>
          </w:p>
          <w:p w14:paraId="4A577F75" w14:textId="77777777" w:rsidR="00C87AF2" w:rsidRDefault="00C87AF2" w:rsidP="00C87AF2">
            <w:pPr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hog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  <w:r>
              <w:rPr>
                <w:spacing w:val="-1"/>
                <w:sz w:val="22"/>
                <w:szCs w:val="22"/>
              </w:rPr>
              <w:t xml:space="preserve">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n,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uad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17A7B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48565" w14:textId="77777777" w:rsidR="00C87AF2" w:rsidRPr="00997130" w:rsidRDefault="00C87AF2" w:rsidP="00C87AF2">
            <w:pPr>
              <w:spacing w:line="240" w:lineRule="exact"/>
              <w:ind w:left="102"/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18) </w:t>
            </w:r>
            <w:r>
              <w:rPr>
                <w:color w:val="FF0000"/>
                <w:sz w:val="22"/>
                <w:szCs w:val="22"/>
              </w:rPr>
              <w:t>(CLO 1)</w:t>
            </w:r>
          </w:p>
          <w:p w14:paraId="2CFE3CD3" w14:textId="77777777" w:rsidR="00C87AF2" w:rsidRPr="00997130" w:rsidRDefault="00C87AF2" w:rsidP="00C87AF2">
            <w:pPr>
              <w:spacing w:line="240" w:lineRule="exact"/>
              <w:ind w:left="102"/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7.3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8)   </w:t>
            </w:r>
            <w:r>
              <w:rPr>
                <w:color w:val="FF0000"/>
                <w:sz w:val="22"/>
                <w:szCs w:val="22"/>
              </w:rPr>
              <w:t>(CLO 1)</w:t>
            </w:r>
          </w:p>
        </w:tc>
        <w:tc>
          <w:tcPr>
            <w:tcW w:w="13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7028EB" w14:textId="77777777" w:rsidR="00C87AF2" w:rsidRDefault="00C87AF2" w:rsidP="00C87AF2"/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DE9709" w14:textId="77777777" w:rsidR="00C87AF2" w:rsidRDefault="00C87AF2" w:rsidP="00C87AF2"/>
        </w:tc>
      </w:tr>
      <w:tr w:rsidR="00C87AF2" w14:paraId="3BF798DE" w14:textId="77777777" w:rsidTr="00C87AF2">
        <w:trPr>
          <w:trHeight w:hRule="exact" w:val="768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7B772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6F1553C6" w14:textId="77777777" w:rsidR="00C87AF2" w:rsidRDefault="00C87AF2" w:rsidP="00C87A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BB816" w14:textId="77777777" w:rsidR="00C87AF2" w:rsidRDefault="00C87AF2" w:rsidP="00C87AF2">
            <w:pPr>
              <w:spacing w:before="1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Revision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1DFDC" w14:textId="77777777" w:rsidR="00C87AF2" w:rsidRDefault="00C87AF2" w:rsidP="00C87AF2">
            <w:pPr>
              <w:spacing w:line="240" w:lineRule="exact"/>
              <w:ind w:left="102"/>
              <w:rPr>
                <w:b/>
                <w:spacing w:val="-1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5D9C7" w14:textId="77777777" w:rsidR="00C87AF2" w:rsidRDefault="00C87AF2" w:rsidP="00C87AF2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0A5DA" w14:textId="77777777" w:rsidR="00C87AF2" w:rsidRDefault="00C87AF2" w:rsidP="00C87AF2"/>
        </w:tc>
        <w:tc>
          <w:tcPr>
            <w:tcW w:w="1080" w:type="dxa"/>
            <w:tcBorders>
              <w:left w:val="single" w:sz="5" w:space="0" w:color="000000"/>
              <w:right w:val="single" w:sz="5" w:space="0" w:color="000000"/>
            </w:tcBorders>
          </w:tcPr>
          <w:p w14:paraId="562747BA" w14:textId="77777777" w:rsidR="00C87AF2" w:rsidRDefault="00C87AF2" w:rsidP="00C87AF2"/>
        </w:tc>
      </w:tr>
    </w:tbl>
    <w:p w14:paraId="61AFC99E" w14:textId="77777777" w:rsidR="001D6639" w:rsidRDefault="001D6639">
      <w:pPr>
        <w:spacing w:before="1" w:line="160" w:lineRule="exact"/>
        <w:rPr>
          <w:sz w:val="16"/>
          <w:szCs w:val="16"/>
        </w:rPr>
      </w:pPr>
    </w:p>
    <w:p w14:paraId="19458C1F" w14:textId="77777777" w:rsidR="001D6639" w:rsidRDefault="001D6639">
      <w:pPr>
        <w:spacing w:line="200" w:lineRule="exact"/>
      </w:pPr>
    </w:p>
    <w:p w14:paraId="00DE61A7" w14:textId="77777777" w:rsidR="0046028A" w:rsidRDefault="0046028A" w:rsidP="0046028A"/>
    <w:p w14:paraId="4C4896C8" w14:textId="77777777" w:rsidR="009762D2" w:rsidRDefault="0046028A" w:rsidP="0046028A">
      <w:r>
        <w:t xml:space="preserve">                     </w:t>
      </w:r>
    </w:p>
    <w:p w14:paraId="3C6D549A" w14:textId="77777777" w:rsidR="009762D2" w:rsidRDefault="009762D2" w:rsidP="0046028A"/>
    <w:p w14:paraId="28E2062A" w14:textId="17CD5CC9" w:rsidR="001D6639" w:rsidRDefault="0046028A" w:rsidP="009762D2">
      <w:pPr>
        <w:ind w:left="-810"/>
        <w:rPr>
          <w:b/>
          <w:sz w:val="22"/>
          <w:szCs w:val="22"/>
        </w:rPr>
      </w:pPr>
      <w:r>
        <w:lastRenderedPageBreak/>
        <w:t xml:space="preserve"> </w:t>
      </w:r>
      <w:r w:rsidR="00AC4874">
        <w:rPr>
          <w:b/>
          <w:sz w:val="22"/>
          <w:szCs w:val="22"/>
        </w:rPr>
        <w:t xml:space="preserve">Marks </w:t>
      </w:r>
      <w:r w:rsidR="00AC4874">
        <w:rPr>
          <w:b/>
          <w:spacing w:val="-3"/>
          <w:sz w:val="22"/>
          <w:szCs w:val="22"/>
        </w:rPr>
        <w:t>D</w:t>
      </w:r>
      <w:r w:rsidR="00AC4874">
        <w:rPr>
          <w:b/>
          <w:spacing w:val="1"/>
          <w:sz w:val="22"/>
          <w:szCs w:val="22"/>
        </w:rPr>
        <w:t>i</w:t>
      </w:r>
      <w:r w:rsidR="00AC4874">
        <w:rPr>
          <w:b/>
          <w:sz w:val="22"/>
          <w:szCs w:val="22"/>
        </w:rPr>
        <w:t>s</w:t>
      </w:r>
      <w:r w:rsidR="00AC4874">
        <w:rPr>
          <w:b/>
          <w:spacing w:val="-1"/>
          <w:sz w:val="22"/>
          <w:szCs w:val="22"/>
        </w:rPr>
        <w:t>t</w:t>
      </w:r>
      <w:r w:rsidR="00AC4874">
        <w:rPr>
          <w:b/>
          <w:sz w:val="22"/>
          <w:szCs w:val="22"/>
        </w:rPr>
        <w:t>r</w:t>
      </w:r>
      <w:r w:rsidR="00AC4874">
        <w:rPr>
          <w:b/>
          <w:spacing w:val="1"/>
          <w:sz w:val="22"/>
          <w:szCs w:val="22"/>
        </w:rPr>
        <w:t>i</w:t>
      </w:r>
      <w:r w:rsidR="00AC4874">
        <w:rPr>
          <w:b/>
          <w:sz w:val="22"/>
          <w:szCs w:val="22"/>
        </w:rPr>
        <w:t>b</w:t>
      </w:r>
      <w:r w:rsidR="00AC4874">
        <w:rPr>
          <w:b/>
          <w:spacing w:val="-3"/>
          <w:sz w:val="22"/>
          <w:szCs w:val="22"/>
        </w:rPr>
        <w:t>u</w:t>
      </w:r>
      <w:r w:rsidR="00AC4874">
        <w:rPr>
          <w:b/>
          <w:spacing w:val="1"/>
          <w:sz w:val="22"/>
          <w:szCs w:val="22"/>
        </w:rPr>
        <w:t>t</w:t>
      </w:r>
      <w:r w:rsidR="00AC4874">
        <w:rPr>
          <w:b/>
          <w:spacing w:val="-1"/>
          <w:sz w:val="22"/>
          <w:szCs w:val="22"/>
        </w:rPr>
        <w:t>i</w:t>
      </w:r>
      <w:r w:rsidR="00AC4874">
        <w:rPr>
          <w:b/>
          <w:sz w:val="22"/>
          <w:szCs w:val="22"/>
        </w:rPr>
        <w:t>on:</w:t>
      </w:r>
    </w:p>
    <w:p w14:paraId="7C715752" w14:textId="77777777" w:rsidR="009762D2" w:rsidRDefault="009762D2" w:rsidP="009762D2">
      <w:pPr>
        <w:ind w:left="-810"/>
        <w:rPr>
          <w:b/>
          <w:sz w:val="22"/>
          <w:szCs w:val="22"/>
        </w:rPr>
      </w:pPr>
    </w:p>
    <w:p w14:paraId="36F81F54" w14:textId="77777777" w:rsidR="0046028A" w:rsidRDefault="0046028A" w:rsidP="0046028A">
      <w:pPr>
        <w:rPr>
          <w:b/>
          <w:sz w:val="22"/>
          <w:szCs w:val="22"/>
        </w:rPr>
      </w:pPr>
    </w:p>
    <w:tbl>
      <w:tblPr>
        <w:tblW w:w="0" w:type="auto"/>
        <w:tblInd w:w="1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986"/>
      </w:tblGrid>
      <w:tr w:rsidR="0046028A" w14:paraId="6B00C86A" w14:textId="77777777" w:rsidTr="0046028A">
        <w:trPr>
          <w:trHeight w:hRule="exact" w:val="262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DFF38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cu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rs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4EB3A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Mar</w:t>
            </w:r>
            <w:r>
              <w:rPr>
                <w:b/>
                <w:spacing w:val="-3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s</w:t>
            </w:r>
          </w:p>
        </w:tc>
      </w:tr>
      <w:tr w:rsidR="0046028A" w14:paraId="18BDAA63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57B21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ons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154C4" w14:textId="77777777" w:rsidR="0046028A" w:rsidRDefault="0046028A" w:rsidP="000B2DA7">
            <w:pPr>
              <w:spacing w:line="240" w:lineRule="exact"/>
              <w:ind w:left="339" w:right="3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46028A" w14:paraId="2C698254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E60DF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Fi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71ABC" w14:textId="77777777" w:rsidR="0046028A" w:rsidRDefault="0046028A" w:rsidP="000B2DA7">
            <w:pPr>
              <w:spacing w:line="240" w:lineRule="exact"/>
              <w:ind w:left="339" w:right="3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46028A" w14:paraId="037B87DD" w14:textId="77777777" w:rsidTr="0046028A">
        <w:trPr>
          <w:trHeight w:hRule="exact" w:val="262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996CC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Second</w:t>
            </w:r>
            <w:r>
              <w:rPr>
                <w:spacing w:val="-2"/>
                <w:sz w:val="22"/>
                <w:szCs w:val="22"/>
              </w:rPr>
              <w:t xml:space="preserve"> 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Ex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AF87B" w14:textId="77777777" w:rsidR="0046028A" w:rsidRDefault="0046028A" w:rsidP="000B2DA7">
            <w:pPr>
              <w:spacing w:line="240" w:lineRule="exact"/>
              <w:ind w:left="339" w:right="3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46028A" w14:paraId="64F148AB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7E275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Fin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76CAE" w14:textId="77777777" w:rsidR="0046028A" w:rsidRDefault="0046028A" w:rsidP="000B2DA7">
            <w:pPr>
              <w:spacing w:line="240" w:lineRule="exact"/>
              <w:ind w:left="339" w:right="3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46028A" w14:paraId="06BED051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DB2E6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4CED0" w14:textId="77777777" w:rsidR="0046028A" w:rsidRDefault="0046028A" w:rsidP="000B2DA7">
            <w:pPr>
              <w:spacing w:line="240" w:lineRule="exact"/>
              <w:ind w:left="32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</w:t>
            </w:r>
          </w:p>
        </w:tc>
      </w:tr>
      <w:tr w:rsidR="0046028A" w14:paraId="08A5B400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88F2E" w14:textId="77777777" w:rsidR="0046028A" w:rsidRDefault="0046028A" w:rsidP="0046028A">
            <w:pPr>
              <w:spacing w:line="240" w:lineRule="exact"/>
              <w:rPr>
                <w:b/>
                <w:spacing w:val="-1"/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9B871" w14:textId="77777777" w:rsidR="0046028A" w:rsidRDefault="0046028A" w:rsidP="000B2DA7">
            <w:pPr>
              <w:spacing w:line="240" w:lineRule="exact"/>
              <w:ind w:left="321"/>
              <w:rPr>
                <w:b/>
                <w:sz w:val="22"/>
                <w:szCs w:val="22"/>
              </w:rPr>
            </w:pPr>
          </w:p>
        </w:tc>
      </w:tr>
    </w:tbl>
    <w:p w14:paraId="3A780787" w14:textId="078FA631" w:rsidR="001D6639" w:rsidRDefault="001D6639" w:rsidP="009D5A48">
      <w:pPr>
        <w:tabs>
          <w:tab w:val="left" w:pos="460"/>
        </w:tabs>
        <w:spacing w:line="220" w:lineRule="exact"/>
        <w:ind w:right="991"/>
      </w:pPr>
    </w:p>
    <w:sectPr w:rsidR="001D6639">
      <w:pgSz w:w="11920" w:h="16840"/>
      <w:pgMar w:top="8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524FD"/>
    <w:multiLevelType w:val="multilevel"/>
    <w:tmpl w:val="83549E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39"/>
    <w:rsid w:val="000E689B"/>
    <w:rsid w:val="001D6639"/>
    <w:rsid w:val="0023757F"/>
    <w:rsid w:val="002A64F4"/>
    <w:rsid w:val="0035066A"/>
    <w:rsid w:val="003B0D42"/>
    <w:rsid w:val="003F1FAE"/>
    <w:rsid w:val="0040258D"/>
    <w:rsid w:val="0046028A"/>
    <w:rsid w:val="00493C14"/>
    <w:rsid w:val="004A42E8"/>
    <w:rsid w:val="004A580A"/>
    <w:rsid w:val="00534E9E"/>
    <w:rsid w:val="00541B02"/>
    <w:rsid w:val="00597E32"/>
    <w:rsid w:val="006F490F"/>
    <w:rsid w:val="00816B2E"/>
    <w:rsid w:val="00882B5D"/>
    <w:rsid w:val="008842BC"/>
    <w:rsid w:val="008D3DE2"/>
    <w:rsid w:val="0094211A"/>
    <w:rsid w:val="0097459C"/>
    <w:rsid w:val="009762D2"/>
    <w:rsid w:val="00984F0C"/>
    <w:rsid w:val="00997130"/>
    <w:rsid w:val="009D5A48"/>
    <w:rsid w:val="00AC4874"/>
    <w:rsid w:val="00BA2A4A"/>
    <w:rsid w:val="00C87AF2"/>
    <w:rsid w:val="00CA2FDF"/>
    <w:rsid w:val="00CF54C6"/>
    <w:rsid w:val="00D16849"/>
    <w:rsid w:val="00E27D47"/>
    <w:rsid w:val="00E62C1C"/>
    <w:rsid w:val="00E83C2C"/>
    <w:rsid w:val="00EA6927"/>
    <w:rsid w:val="00EB733C"/>
    <w:rsid w:val="00EC48A9"/>
    <w:rsid w:val="00F1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 fill="f" fillcolor="white">
      <v:fill color="white" on="f"/>
      <v:stroke weight=".58pt"/>
    </o:shapedefaults>
    <o:shapelayout v:ext="edit">
      <o:idmap v:ext="edit" data="1"/>
    </o:shapelayout>
  </w:shapeDefaults>
  <w:decimalSymbol w:val="."/>
  <w:listSeparator w:val=","/>
  <w14:docId w14:val="61792461"/>
  <w15:docId w15:val="{FAB24027-1EA6-478B-B298-D7183C98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E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11</cp:revision>
  <cp:lastPrinted>2021-08-25T05:45:00Z</cp:lastPrinted>
  <dcterms:created xsi:type="dcterms:W3CDTF">2021-08-25T07:24:00Z</dcterms:created>
  <dcterms:modified xsi:type="dcterms:W3CDTF">2022-02-01T05:47:00Z</dcterms:modified>
</cp:coreProperties>
</file>